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BF6" w:rsidRDefault="00355BF6">
      <w:pPr>
        <w:rPr>
          <w:noProof/>
          <w:lang w:eastAsia="ru-RU"/>
        </w:rPr>
      </w:pPr>
    </w:p>
    <w:p w:rsidR="00516C48" w:rsidRDefault="00516C48">
      <w:pPr>
        <w:rPr>
          <w:noProof/>
          <w:lang w:eastAsia="ru-RU"/>
        </w:rPr>
      </w:pPr>
    </w:p>
    <w:p w:rsidR="00516C48" w:rsidRDefault="00516C48">
      <w:pPr>
        <w:rPr>
          <w:noProof/>
          <w:lang w:eastAsia="ru-RU"/>
        </w:rPr>
      </w:pPr>
    </w:p>
    <w:p w:rsidR="00516C48" w:rsidRDefault="00516C48">
      <w:pPr>
        <w:rPr>
          <w:noProof/>
          <w:lang w:eastAsia="ru-RU"/>
        </w:rPr>
      </w:pPr>
    </w:p>
    <w:p w:rsidR="00E20313" w:rsidRDefault="00E20313">
      <w:pPr>
        <w:rPr>
          <w:noProof/>
          <w:lang w:eastAsia="ru-RU"/>
        </w:rPr>
      </w:pPr>
    </w:p>
    <w:p w:rsidR="00516C48" w:rsidRPr="00516C48" w:rsidRDefault="00516C48">
      <w:pPr>
        <w:rPr>
          <w:noProof/>
          <w:lang w:eastAsia="ru-RU"/>
        </w:rPr>
      </w:pPr>
    </w:p>
    <w:p w:rsidR="00E20313" w:rsidRDefault="00E20313">
      <w:pPr>
        <w:rPr>
          <w:noProof/>
          <w:lang w:val="en-US" w:eastAsia="ru-RU"/>
        </w:rPr>
      </w:pPr>
    </w:p>
    <w:tbl>
      <w:tblPr>
        <w:tblpPr w:leftFromText="180" w:rightFromText="180" w:vertAnchor="text" w:tblpY="1"/>
        <w:tblOverlap w:val="never"/>
        <w:tblW w:w="9889" w:type="dxa"/>
        <w:tblLayout w:type="fixed"/>
        <w:tblLook w:val="04A0"/>
      </w:tblPr>
      <w:tblGrid>
        <w:gridCol w:w="1384"/>
        <w:gridCol w:w="7229"/>
        <w:gridCol w:w="1276"/>
      </w:tblGrid>
      <w:tr w:rsidR="00D85A16" w:rsidRPr="00231011" w:rsidTr="00231011">
        <w:trPr>
          <w:trHeight w:val="4687"/>
        </w:trPr>
        <w:tc>
          <w:tcPr>
            <w:tcW w:w="1384" w:type="dxa"/>
          </w:tcPr>
          <w:p w:rsidR="00E20313" w:rsidRPr="00231011" w:rsidRDefault="00E20313" w:rsidP="00231011">
            <w:pPr>
              <w:spacing w:after="0" w:line="240" w:lineRule="auto"/>
              <w:rPr>
                <w:noProof/>
                <w:lang w:val="en-US" w:eastAsia="ru-RU"/>
              </w:rPr>
            </w:pPr>
          </w:p>
        </w:tc>
        <w:tc>
          <w:tcPr>
            <w:tcW w:w="7229" w:type="dxa"/>
            <w:vAlign w:val="center"/>
          </w:tcPr>
          <w:p w:rsidR="00E20313" w:rsidRPr="00231011" w:rsidRDefault="00553977" w:rsidP="00231011">
            <w:pPr>
              <w:spacing w:after="0"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419475" cy="2381250"/>
                  <wp:effectExtent l="19050" t="0" r="9525" b="0"/>
                  <wp:docPr id="3" name="Рисунок 1" descr="glavnay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lavnay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BCA" w:rsidRPr="00231011" w:rsidRDefault="00EE6BCA" w:rsidP="00231011">
            <w:pPr>
              <w:spacing w:after="0" w:line="240" w:lineRule="auto"/>
              <w:jc w:val="center"/>
              <w:rPr>
                <w:noProof/>
                <w:lang w:val="en-US" w:eastAsia="ru-RU"/>
              </w:rPr>
            </w:pPr>
          </w:p>
        </w:tc>
        <w:tc>
          <w:tcPr>
            <w:tcW w:w="1276" w:type="dxa"/>
          </w:tcPr>
          <w:p w:rsidR="00E20313" w:rsidRPr="00231011" w:rsidRDefault="00E20313" w:rsidP="00231011">
            <w:pPr>
              <w:spacing w:after="0" w:line="240" w:lineRule="auto"/>
              <w:rPr>
                <w:noProof/>
                <w:lang w:val="en-US" w:eastAsia="ru-RU"/>
              </w:rPr>
            </w:pPr>
          </w:p>
        </w:tc>
      </w:tr>
      <w:tr w:rsidR="00E20313" w:rsidRPr="00231011" w:rsidTr="00231011">
        <w:trPr>
          <w:trHeight w:val="835"/>
        </w:trPr>
        <w:tc>
          <w:tcPr>
            <w:tcW w:w="9889" w:type="dxa"/>
            <w:gridSpan w:val="3"/>
            <w:vAlign w:val="center"/>
          </w:tcPr>
          <w:p w:rsidR="00E20313" w:rsidRDefault="00EE6BCA" w:rsidP="002351F0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color w:val="595959"/>
                <w:sz w:val="54"/>
                <w:szCs w:val="54"/>
                <w:lang w:eastAsia="ru-RU"/>
              </w:rPr>
            </w:pPr>
            <w:r w:rsidRPr="002351F0">
              <w:rPr>
                <w:rFonts w:ascii="Arial" w:hAnsi="Arial" w:cs="Arial"/>
                <w:b/>
                <w:noProof/>
                <w:color w:val="595959"/>
                <w:sz w:val="56"/>
                <w:szCs w:val="56"/>
                <w:lang w:eastAsia="ru-RU"/>
              </w:rPr>
              <w:t xml:space="preserve">  </w:t>
            </w:r>
            <w:r w:rsidR="003F2B09">
              <w:rPr>
                <w:rFonts w:ascii="Arial" w:hAnsi="Arial" w:cs="Arial"/>
                <w:b/>
                <w:noProof/>
                <w:color w:val="595959"/>
                <w:sz w:val="54"/>
                <w:szCs w:val="54"/>
                <w:lang w:eastAsia="ru-RU"/>
              </w:rPr>
              <w:t xml:space="preserve">Описание сервиса </w:t>
            </w:r>
            <w:r w:rsidR="002351F0">
              <w:rPr>
                <w:rFonts w:ascii="Arial" w:hAnsi="Arial" w:cs="Arial"/>
                <w:b/>
                <w:noProof/>
                <w:color w:val="595959"/>
                <w:sz w:val="54"/>
                <w:szCs w:val="54"/>
                <w:lang w:eastAsia="ru-RU"/>
              </w:rPr>
              <w:t>«</w:t>
            </w:r>
            <w:r w:rsidR="002351F0">
              <w:rPr>
                <w:rFonts w:ascii="Arial" w:hAnsi="Arial" w:cs="Arial"/>
                <w:b/>
                <w:noProof/>
                <w:color w:val="595959"/>
                <w:sz w:val="54"/>
                <w:szCs w:val="54"/>
                <w:lang w:val="de-DE" w:eastAsia="ru-RU"/>
              </w:rPr>
              <w:t>SMS</w:t>
            </w:r>
            <w:r w:rsidR="002351F0">
              <w:rPr>
                <w:rFonts w:ascii="Arial" w:hAnsi="Arial" w:cs="Arial"/>
                <w:b/>
                <w:noProof/>
                <w:color w:val="595959"/>
                <w:sz w:val="54"/>
                <w:szCs w:val="54"/>
                <w:lang w:eastAsia="ru-RU"/>
              </w:rPr>
              <w:t>-</w:t>
            </w:r>
            <w:r w:rsidR="003F2B09">
              <w:rPr>
                <w:rFonts w:ascii="Arial" w:hAnsi="Arial" w:cs="Arial"/>
                <w:b/>
                <w:noProof/>
                <w:color w:val="595959"/>
                <w:sz w:val="54"/>
                <w:szCs w:val="54"/>
                <w:lang w:eastAsia="ru-RU"/>
              </w:rPr>
              <w:t>Шлюз</w:t>
            </w:r>
            <w:r w:rsidR="002351F0">
              <w:rPr>
                <w:rFonts w:ascii="Arial" w:hAnsi="Arial" w:cs="Arial"/>
                <w:b/>
                <w:noProof/>
                <w:color w:val="595959"/>
                <w:sz w:val="54"/>
                <w:szCs w:val="54"/>
                <w:lang w:eastAsia="ru-RU"/>
              </w:rPr>
              <w:t>»</w:t>
            </w:r>
          </w:p>
          <w:p w:rsidR="002351F0" w:rsidRPr="002351F0" w:rsidRDefault="002351F0" w:rsidP="002351F0">
            <w:pPr>
              <w:spacing w:after="0" w:line="240" w:lineRule="auto"/>
              <w:jc w:val="center"/>
              <w:rPr>
                <w:rFonts w:ascii="Arial" w:hAnsi="Arial" w:cs="Arial"/>
                <w:noProof/>
                <w:color w:val="595959"/>
                <w:lang w:eastAsia="ru-RU"/>
              </w:rPr>
            </w:pPr>
          </w:p>
        </w:tc>
      </w:tr>
      <w:tr w:rsidR="00E20313" w:rsidRPr="00231011" w:rsidTr="00231011">
        <w:trPr>
          <w:trHeight w:val="535"/>
        </w:trPr>
        <w:tc>
          <w:tcPr>
            <w:tcW w:w="9889" w:type="dxa"/>
            <w:gridSpan w:val="3"/>
            <w:vAlign w:val="center"/>
          </w:tcPr>
          <w:p w:rsidR="00E20313" w:rsidRPr="002351F0" w:rsidRDefault="002351F0" w:rsidP="00D41214">
            <w:pPr>
              <w:spacing w:after="0" w:line="240" w:lineRule="auto"/>
              <w:jc w:val="center"/>
              <w:rPr>
                <w:rFonts w:ascii="Arial" w:hAnsi="Arial" w:cs="Arial"/>
                <w:noProof/>
                <w:color w:val="595959"/>
                <w:sz w:val="36"/>
                <w:szCs w:val="36"/>
                <w:lang w:eastAsia="ru-RU"/>
              </w:rPr>
            </w:pPr>
            <w:r>
              <w:rPr>
                <w:rFonts w:ascii="Arial" w:hAnsi="Arial" w:cs="Arial"/>
                <w:noProof/>
                <w:color w:val="595959"/>
                <w:sz w:val="36"/>
                <w:szCs w:val="36"/>
                <w:lang w:eastAsia="ru-RU"/>
              </w:rPr>
              <w:t>(версия 1.0</w:t>
            </w:r>
            <w:r w:rsidR="00D41214">
              <w:rPr>
                <w:rFonts w:ascii="Arial" w:hAnsi="Arial" w:cs="Arial"/>
                <w:noProof/>
                <w:color w:val="595959"/>
                <w:sz w:val="36"/>
                <w:szCs w:val="36"/>
                <w:lang w:eastAsia="ru-RU"/>
              </w:rPr>
              <w:t>8</w:t>
            </w:r>
            <w:r>
              <w:rPr>
                <w:rFonts w:ascii="Arial" w:hAnsi="Arial" w:cs="Arial"/>
                <w:noProof/>
                <w:color w:val="595959"/>
                <w:sz w:val="36"/>
                <w:szCs w:val="36"/>
                <w:lang w:eastAsia="ru-RU"/>
              </w:rPr>
              <w:t xml:space="preserve"> от </w:t>
            </w:r>
            <w:r w:rsidR="00D41214">
              <w:rPr>
                <w:rFonts w:ascii="Arial" w:hAnsi="Arial" w:cs="Arial"/>
                <w:noProof/>
                <w:color w:val="595959"/>
                <w:sz w:val="36"/>
                <w:szCs w:val="36"/>
                <w:lang w:eastAsia="ru-RU"/>
              </w:rPr>
              <w:t>24</w:t>
            </w:r>
            <w:r>
              <w:rPr>
                <w:rFonts w:ascii="Arial" w:hAnsi="Arial" w:cs="Arial"/>
                <w:noProof/>
                <w:color w:val="595959"/>
                <w:sz w:val="36"/>
                <w:szCs w:val="36"/>
                <w:lang w:eastAsia="ru-RU"/>
              </w:rPr>
              <w:t>.</w:t>
            </w:r>
            <w:r w:rsidR="00D41214">
              <w:rPr>
                <w:rFonts w:ascii="Arial" w:hAnsi="Arial" w:cs="Arial"/>
                <w:noProof/>
                <w:color w:val="595959"/>
                <w:sz w:val="36"/>
                <w:szCs w:val="36"/>
                <w:lang w:eastAsia="ru-RU"/>
              </w:rPr>
              <w:t>04</w:t>
            </w:r>
            <w:r>
              <w:rPr>
                <w:rFonts w:ascii="Arial" w:hAnsi="Arial" w:cs="Arial"/>
                <w:noProof/>
                <w:color w:val="595959"/>
                <w:sz w:val="36"/>
                <w:szCs w:val="36"/>
                <w:lang w:eastAsia="ru-RU"/>
              </w:rPr>
              <w:t>.201</w:t>
            </w:r>
            <w:r w:rsidR="00D41214">
              <w:rPr>
                <w:rFonts w:ascii="Arial" w:hAnsi="Arial" w:cs="Arial"/>
                <w:noProof/>
                <w:color w:val="595959"/>
                <w:sz w:val="36"/>
                <w:szCs w:val="36"/>
                <w:lang w:eastAsia="ru-RU"/>
              </w:rPr>
              <w:t>3</w:t>
            </w:r>
            <w:r>
              <w:rPr>
                <w:rFonts w:ascii="Arial" w:hAnsi="Arial" w:cs="Arial"/>
                <w:noProof/>
                <w:color w:val="595959"/>
                <w:sz w:val="36"/>
                <w:szCs w:val="36"/>
                <w:lang w:eastAsia="ru-RU"/>
              </w:rPr>
              <w:t>)</w:t>
            </w:r>
          </w:p>
        </w:tc>
      </w:tr>
    </w:tbl>
    <w:p w:rsidR="00E20313" w:rsidRPr="002351F0" w:rsidRDefault="00D83FF2">
      <w:pPr>
        <w:rPr>
          <w:rFonts w:ascii="Arial" w:hAnsi="Arial" w:cs="Arial"/>
          <w:noProof/>
          <w:lang w:eastAsia="ru-RU"/>
        </w:rPr>
      </w:pPr>
      <w:r w:rsidRPr="002351F0">
        <w:rPr>
          <w:rFonts w:ascii="Arial" w:hAnsi="Arial" w:cs="Arial"/>
          <w:noProof/>
          <w:lang w:eastAsia="ru-RU"/>
        </w:rPr>
        <w:br w:type="textWrapping" w:clear="all"/>
      </w:r>
    </w:p>
    <w:p w:rsidR="00E20313" w:rsidRPr="002351F0" w:rsidRDefault="00E20313">
      <w:pPr>
        <w:rPr>
          <w:noProof/>
          <w:lang w:eastAsia="ru-RU"/>
        </w:rPr>
      </w:pPr>
    </w:p>
    <w:p w:rsidR="00E20313" w:rsidRPr="002351F0" w:rsidRDefault="00E20313">
      <w:pPr>
        <w:rPr>
          <w:noProof/>
          <w:lang w:eastAsia="ru-RU"/>
        </w:rPr>
      </w:pPr>
    </w:p>
    <w:p w:rsidR="00E20313" w:rsidRPr="002351F0" w:rsidRDefault="00E20313">
      <w:pPr>
        <w:rPr>
          <w:noProof/>
          <w:lang w:eastAsia="ru-RU"/>
        </w:rPr>
      </w:pPr>
    </w:p>
    <w:p w:rsidR="00E20313" w:rsidRPr="002351F0" w:rsidRDefault="00E20313">
      <w:pPr>
        <w:rPr>
          <w:noProof/>
          <w:lang w:eastAsia="ru-RU"/>
        </w:rPr>
      </w:pPr>
    </w:p>
    <w:p w:rsidR="00E20313" w:rsidRPr="002351F0" w:rsidRDefault="00E20313">
      <w:pPr>
        <w:rPr>
          <w:noProof/>
          <w:lang w:eastAsia="ru-RU"/>
        </w:rPr>
      </w:pPr>
    </w:p>
    <w:p w:rsidR="00E20313" w:rsidRDefault="00E20313"/>
    <w:p w:rsidR="003F2B09" w:rsidRDefault="003F2B09"/>
    <w:p w:rsidR="003F2B09" w:rsidRDefault="003F2B09"/>
    <w:p w:rsidR="003F2B09" w:rsidRPr="002351F0" w:rsidRDefault="003F2B09"/>
    <w:p w:rsidR="002351F0" w:rsidRPr="0060132B" w:rsidRDefault="002351F0" w:rsidP="009263CA">
      <w:pPr>
        <w:rPr>
          <w:rFonts w:ascii="Arial" w:hAnsi="Arial" w:cs="Arial"/>
          <w:b/>
          <w:sz w:val="20"/>
          <w:szCs w:val="20"/>
        </w:rPr>
      </w:pPr>
      <w:r>
        <w:t xml:space="preserve"> </w:t>
      </w:r>
      <w:r w:rsidRPr="0060132B">
        <w:rPr>
          <w:rFonts w:ascii="Arial" w:hAnsi="Arial" w:cs="Arial"/>
          <w:b/>
          <w:sz w:val="20"/>
          <w:szCs w:val="20"/>
        </w:rPr>
        <w:t>Термины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b/>
          <w:sz w:val="20"/>
          <w:szCs w:val="20"/>
        </w:rPr>
        <w:t>МТ-сообщение</w:t>
      </w:r>
      <w:r w:rsidRPr="0060132B">
        <w:rPr>
          <w:rFonts w:ascii="Arial" w:hAnsi="Arial" w:cs="Arial"/>
          <w:sz w:val="20"/>
          <w:szCs w:val="20"/>
        </w:rPr>
        <w:t xml:space="preserve"> (</w:t>
      </w:r>
      <w:r w:rsidRPr="0060132B">
        <w:rPr>
          <w:rFonts w:ascii="Arial" w:hAnsi="Arial" w:cs="Arial"/>
          <w:sz w:val="20"/>
          <w:szCs w:val="20"/>
          <w:lang w:val="en-US"/>
        </w:rPr>
        <w:t>Mobile</w:t>
      </w:r>
      <w:r w:rsidRPr="0060132B">
        <w:rPr>
          <w:rFonts w:ascii="Arial" w:hAnsi="Arial" w:cs="Arial"/>
          <w:sz w:val="20"/>
          <w:szCs w:val="20"/>
        </w:rPr>
        <w:t xml:space="preserve"> </w:t>
      </w:r>
      <w:r w:rsidRPr="0060132B">
        <w:rPr>
          <w:rFonts w:ascii="Arial" w:hAnsi="Arial" w:cs="Arial"/>
          <w:sz w:val="20"/>
          <w:szCs w:val="20"/>
          <w:lang w:val="en-US"/>
        </w:rPr>
        <w:t>Terminated</w:t>
      </w:r>
      <w:r w:rsidRPr="0060132B">
        <w:rPr>
          <w:rFonts w:ascii="Arial" w:hAnsi="Arial" w:cs="Arial"/>
          <w:sz w:val="20"/>
          <w:szCs w:val="20"/>
        </w:rPr>
        <w:t>) – sms-сообщение от сервера в сторону абонента.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b/>
          <w:sz w:val="20"/>
          <w:szCs w:val="20"/>
        </w:rPr>
        <w:t>МO-сообщение</w:t>
      </w:r>
      <w:r w:rsidRPr="0060132B">
        <w:rPr>
          <w:rFonts w:ascii="Arial" w:hAnsi="Arial" w:cs="Arial"/>
          <w:sz w:val="20"/>
          <w:szCs w:val="20"/>
        </w:rPr>
        <w:t xml:space="preserve"> (</w:t>
      </w:r>
      <w:r w:rsidRPr="0060132B">
        <w:rPr>
          <w:rFonts w:ascii="Arial" w:hAnsi="Arial" w:cs="Arial"/>
          <w:sz w:val="20"/>
          <w:szCs w:val="20"/>
          <w:lang w:val="en-US"/>
        </w:rPr>
        <w:t>Mobile</w:t>
      </w:r>
      <w:r w:rsidRPr="0060132B">
        <w:rPr>
          <w:rFonts w:ascii="Arial" w:hAnsi="Arial" w:cs="Arial"/>
          <w:sz w:val="20"/>
          <w:szCs w:val="20"/>
        </w:rPr>
        <w:t xml:space="preserve"> </w:t>
      </w:r>
      <w:r w:rsidRPr="0060132B">
        <w:rPr>
          <w:rFonts w:ascii="Arial" w:hAnsi="Arial" w:cs="Arial"/>
          <w:sz w:val="20"/>
          <w:szCs w:val="20"/>
          <w:lang w:val="en-US"/>
        </w:rPr>
        <w:t>Originated</w:t>
      </w:r>
      <w:r w:rsidRPr="0060132B">
        <w:rPr>
          <w:rFonts w:ascii="Arial" w:hAnsi="Arial" w:cs="Arial"/>
          <w:sz w:val="20"/>
          <w:szCs w:val="20"/>
        </w:rPr>
        <w:t>) – sms-сообщение от абонента в сторону сервера.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b/>
          <w:sz w:val="20"/>
          <w:szCs w:val="20"/>
        </w:rPr>
        <w:t>Короткое сообщение</w:t>
      </w:r>
      <w:r w:rsidRPr="0060132B">
        <w:rPr>
          <w:rFonts w:ascii="Arial" w:hAnsi="Arial" w:cs="Arial"/>
          <w:sz w:val="20"/>
          <w:szCs w:val="20"/>
        </w:rPr>
        <w:t xml:space="preserve"> (</w:t>
      </w:r>
      <w:r w:rsidRPr="0060132B">
        <w:rPr>
          <w:rFonts w:ascii="Arial" w:hAnsi="Arial" w:cs="Arial"/>
          <w:sz w:val="20"/>
          <w:szCs w:val="20"/>
          <w:lang w:val="en-US"/>
        </w:rPr>
        <w:t>short</w:t>
      </w:r>
      <w:r w:rsidRPr="0060132B">
        <w:rPr>
          <w:rFonts w:ascii="Arial" w:hAnsi="Arial" w:cs="Arial"/>
          <w:sz w:val="20"/>
          <w:szCs w:val="20"/>
        </w:rPr>
        <w:t xml:space="preserve"> </w:t>
      </w:r>
      <w:r w:rsidRPr="0060132B">
        <w:rPr>
          <w:rFonts w:ascii="Arial" w:hAnsi="Arial" w:cs="Arial"/>
          <w:sz w:val="20"/>
          <w:szCs w:val="20"/>
          <w:lang w:val="en-US"/>
        </w:rPr>
        <w:t>message</w:t>
      </w:r>
      <w:r w:rsidRPr="0060132B">
        <w:rPr>
          <w:rFonts w:ascii="Arial" w:hAnsi="Arial" w:cs="Arial"/>
          <w:sz w:val="20"/>
          <w:szCs w:val="20"/>
        </w:rPr>
        <w:t>) – sms-сообщение до 70 символов включительно.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b/>
          <w:sz w:val="20"/>
          <w:szCs w:val="20"/>
        </w:rPr>
        <w:t>Составное сообщение</w:t>
      </w:r>
      <w:r w:rsidRPr="0060132B">
        <w:rPr>
          <w:rFonts w:ascii="Arial" w:hAnsi="Arial" w:cs="Arial"/>
          <w:sz w:val="20"/>
          <w:szCs w:val="20"/>
        </w:rPr>
        <w:t xml:space="preserve"> (</w:t>
      </w:r>
      <w:r w:rsidRPr="0060132B">
        <w:rPr>
          <w:rFonts w:ascii="Arial" w:hAnsi="Arial" w:cs="Arial"/>
          <w:sz w:val="20"/>
          <w:szCs w:val="20"/>
          <w:lang w:val="en-US"/>
        </w:rPr>
        <w:t>long</w:t>
      </w:r>
      <w:r w:rsidRPr="0060132B">
        <w:rPr>
          <w:rFonts w:ascii="Arial" w:hAnsi="Arial" w:cs="Arial"/>
          <w:sz w:val="20"/>
          <w:szCs w:val="20"/>
        </w:rPr>
        <w:t xml:space="preserve"> </w:t>
      </w:r>
      <w:r w:rsidRPr="0060132B">
        <w:rPr>
          <w:rFonts w:ascii="Arial" w:hAnsi="Arial" w:cs="Arial"/>
          <w:sz w:val="20"/>
          <w:szCs w:val="20"/>
          <w:lang w:val="en-US"/>
        </w:rPr>
        <w:t>message</w:t>
      </w:r>
      <w:r w:rsidRPr="0060132B">
        <w:rPr>
          <w:rFonts w:ascii="Arial" w:hAnsi="Arial" w:cs="Arial"/>
          <w:sz w:val="20"/>
          <w:szCs w:val="20"/>
        </w:rPr>
        <w:t>) – sms-сообщение длиной свыше 71 символа.</w:t>
      </w:r>
    </w:p>
    <w:p w:rsidR="002351F0" w:rsidRPr="0060132B" w:rsidRDefault="002351F0" w:rsidP="002351F0">
      <w:pPr>
        <w:numPr>
          <w:ilvl w:val="0"/>
          <w:numId w:val="1"/>
        </w:numPr>
        <w:suppressAutoHyphens/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 w:rsidRPr="0060132B">
        <w:rPr>
          <w:rFonts w:ascii="Arial" w:hAnsi="Arial" w:cs="Arial"/>
          <w:b/>
          <w:sz w:val="20"/>
          <w:szCs w:val="20"/>
        </w:rPr>
        <w:t>Общая схема взаимодействия</w:t>
      </w: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Схема работы sms-сервисов: в момент прихода SMS-сообщения от пользователя (MO </w:t>
      </w:r>
      <w:r w:rsidRPr="0060132B">
        <w:rPr>
          <w:rFonts w:ascii="Arial" w:hAnsi="Arial" w:cs="Arial"/>
          <w:sz w:val="20"/>
          <w:szCs w:val="20"/>
          <w:lang w:val="en-US"/>
        </w:rPr>
        <w:t>SMS</w:t>
      </w:r>
      <w:r w:rsidRPr="0060132B">
        <w:rPr>
          <w:rFonts w:ascii="Arial" w:hAnsi="Arial" w:cs="Arial"/>
          <w:sz w:val="20"/>
          <w:szCs w:val="20"/>
        </w:rPr>
        <w:t xml:space="preserve">) сервер </w:t>
      </w:r>
      <w:r w:rsidR="005F4275">
        <w:rPr>
          <w:rFonts w:ascii="Arial" w:hAnsi="Arial" w:cs="Arial"/>
          <w:sz w:val="20"/>
          <w:szCs w:val="20"/>
          <w:lang w:val="en-US"/>
        </w:rPr>
        <w:t>SMS</w:t>
      </w:r>
      <w:r w:rsidR="005F4275" w:rsidRPr="005F4275">
        <w:rPr>
          <w:rFonts w:ascii="Arial" w:hAnsi="Arial" w:cs="Arial"/>
          <w:sz w:val="20"/>
          <w:szCs w:val="20"/>
        </w:rPr>
        <w:t xml:space="preserve"> </w:t>
      </w:r>
      <w:r w:rsidR="005F4275">
        <w:rPr>
          <w:rFonts w:ascii="Arial" w:hAnsi="Arial" w:cs="Arial"/>
          <w:sz w:val="20"/>
          <w:szCs w:val="20"/>
          <w:lang w:val="en-US"/>
        </w:rPr>
        <w:t>Online</w:t>
      </w:r>
      <w:r w:rsidRPr="0060132B">
        <w:rPr>
          <w:rFonts w:ascii="Arial" w:hAnsi="Arial" w:cs="Arial"/>
          <w:sz w:val="20"/>
          <w:szCs w:val="20"/>
        </w:rPr>
        <w:t xml:space="preserve"> вызывает ваш «секретный» CGI-скрипт (PERL, PHP и пр.), и передает ему текст SMS и прочие параметры. То, что ваш скрипт выдаст в ответ (текст), будет отправлено пользователю в ответной SMS (MT).</w:t>
      </w: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Для того чтобы запрос был передан именно вашему обработчику, SMS-сообщение абонента должно начинаться с определенного префикса (ключевого слова). После префикса пользователь может написать любой текст или числовой код – он будет также передан Вашему скрипту в качестве одного из параметров.</w:t>
      </w: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Times New Roman" w:hAnsi="Times New Roman"/>
          <w:sz w:val="20"/>
          <w:szCs w:val="20"/>
          <w:lang w:eastAsia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7.35pt;margin-top:195.15pt;width:46.3pt;height:15.75pt;z-index:251644416;mso-wrap-distance-left:9.05pt;mso-wrap-distance-right:9.05pt" stroked="f">
            <v:fill color2="black"/>
            <v:textbox inset="0,0,0,0">
              <w:txbxContent>
                <w:p w:rsidR="002351F0" w:rsidRDefault="002351F0" w:rsidP="002351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MT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SMS</w:t>
                  </w:r>
                </w:p>
              </w:txbxContent>
            </v:textbox>
          </v:shap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shape id="_x0000_s1027" type="#_x0000_t202" style="position:absolute;left:0;text-align:left;margin-left:307.35pt;margin-top:195.15pt;width:46.3pt;height:15.75pt;z-index:251645440;mso-wrap-distance-left:9.05pt;mso-wrap-distance-right:9.05pt" stroked="f">
            <v:fill color2="black"/>
            <v:textbox inset="0,0,0,0">
              <w:txbxContent>
                <w:p w:rsidR="002351F0" w:rsidRDefault="002351F0" w:rsidP="002351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MT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SMS</w:t>
                  </w:r>
                </w:p>
              </w:txbxContent>
            </v:textbox>
          </v:shap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shape id="_x0000_s1028" type="#_x0000_t202" style="position:absolute;left:0;text-align:left;margin-left:418.35pt;margin-top:176.2pt;width:55.3pt;height:15.75pt;z-index:251646464;mso-wrap-distance-left:9.05pt;mso-wrap-distance-right:9.05pt" stroked="f">
            <v:fill color2="black"/>
            <v:textbox inset="0,0,0,0">
              <w:txbxContent>
                <w:p w:rsidR="002351F0" w:rsidRDefault="002351F0" w:rsidP="002351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текст ответа</w:t>
                  </w:r>
                </w:p>
              </w:txbxContent>
            </v:textbox>
          </v:shap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shape id="_x0000_s1029" type="#_x0000_t202" style="position:absolute;left:0;text-align:left;margin-left:304pt;margin-top:16.3pt;width:46.3pt;height:15.75pt;z-index:251647488;mso-wrap-distance-left:9.05pt;mso-wrap-distance-right:9.05pt" stroked="f">
            <v:fill color2="black"/>
            <v:textbox inset="0,0,0,0">
              <w:txbxContent>
                <w:p w:rsidR="002351F0" w:rsidRDefault="002351F0" w:rsidP="002351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MO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SMS</w:t>
                  </w:r>
                </w:p>
              </w:txbxContent>
            </v:textbox>
          </v:shap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shape id="_x0000_s1030" type="#_x0000_t202" style="position:absolute;left:0;text-align:left;margin-left:127.35pt;margin-top:16.3pt;width:46.3pt;height:15.75pt;z-index:251648512;mso-wrap-distance-left:9.05pt;mso-wrap-distance-right:9.05pt" stroked="f">
            <v:fill color2="black"/>
            <v:textbox inset="0,0,0,0">
              <w:txbxContent>
                <w:p w:rsidR="002351F0" w:rsidRDefault="002351F0" w:rsidP="002351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MO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SMS</w:t>
                  </w:r>
                </w:p>
              </w:txbxContent>
            </v:textbox>
          </v:shap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shape id="_x0000_s1031" type="#_x0000_t202" style="position:absolute;left:0;text-align:left;margin-left:1.25pt;margin-top:17.65pt;width:117.15pt;height:18.15pt;z-index:251649536;mso-wrap-distance-left:9.05pt;mso-wrap-distance-right:9.05pt" strokeweight=".5pt">
            <v:fill color2="black"/>
            <v:textbox inset="3.1pt,3.1pt,3.1pt,3.1pt">
              <w:txbxContent>
                <w:p w:rsidR="002351F0" w:rsidRPr="0060132B" w:rsidRDefault="002351F0" w:rsidP="002351F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0132B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Абонен</w:t>
                  </w:r>
                  <w:r w:rsidRPr="0060132B">
                    <w:rPr>
                      <w:rFonts w:ascii="Arial" w:hAnsi="Arial" w:cs="Arial"/>
                      <w:sz w:val="20"/>
                      <w:szCs w:val="20"/>
                    </w:rPr>
                    <w:t>т</w:t>
                  </w:r>
                </w:p>
              </w:txbxContent>
            </v:textbox>
          </v:shap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shape id="_x0000_s1032" type="#_x0000_t202" style="position:absolute;left:0;text-align:left;margin-left:1.25pt;margin-top:35.65pt;width:117.15pt;height:36.15pt;z-index:251650560;mso-wrap-distance-left:9.05pt;mso-wrap-distance-right:9.05pt" strokeweight=".5pt">
            <v:fill color2="black"/>
            <v:textbox inset="3.1pt,3.1pt,3.1pt,3.1pt">
              <w:txbxContent>
                <w:p w:rsidR="002351F0" w:rsidRPr="0060132B" w:rsidRDefault="002351F0" w:rsidP="0060132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shd w:val="clear" w:color="auto" w:fill="C0C0C0"/>
                    </w:rPr>
                  </w:pPr>
                  <w:r w:rsidRPr="0060132B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SMS</w:t>
                  </w:r>
                  <w:r w:rsidRPr="0060132B">
                    <w:rPr>
                      <w:rFonts w:ascii="Arial" w:hAnsi="Arial" w:cs="Arial"/>
                      <w:sz w:val="20"/>
                      <w:szCs w:val="20"/>
                    </w:rPr>
                    <w:t xml:space="preserve"> с кодом </w:t>
                  </w:r>
                  <w:r w:rsidRPr="0060132B">
                    <w:rPr>
                      <w:rFonts w:ascii="Arial" w:hAnsi="Arial" w:cs="Arial"/>
                      <w:sz w:val="20"/>
                      <w:szCs w:val="20"/>
                      <w:shd w:val="clear" w:color="auto" w:fill="C0C0C0"/>
                      <w:lang w:val="en-US"/>
                    </w:rPr>
                    <w:t>SLOVO</w:t>
                  </w:r>
                </w:p>
                <w:p w:rsidR="002351F0" w:rsidRPr="0060132B" w:rsidRDefault="002351F0" w:rsidP="0060132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shd w:val="clear" w:color="auto" w:fill="C0C0C0"/>
                    </w:rPr>
                  </w:pPr>
                  <w:r w:rsidRPr="0060132B">
                    <w:rPr>
                      <w:rFonts w:ascii="Arial" w:hAnsi="Arial" w:cs="Arial"/>
                      <w:sz w:val="20"/>
                      <w:szCs w:val="20"/>
                    </w:rPr>
                    <w:t xml:space="preserve">на номер </w:t>
                  </w:r>
                  <w:r w:rsidRPr="0060132B">
                    <w:rPr>
                      <w:rFonts w:ascii="Arial" w:hAnsi="Arial" w:cs="Arial"/>
                      <w:sz w:val="20"/>
                      <w:szCs w:val="20"/>
                      <w:shd w:val="clear" w:color="auto" w:fill="C0C0C0"/>
                    </w:rPr>
                    <w:t>8385</w:t>
                  </w:r>
                </w:p>
              </w:txbxContent>
            </v:textbox>
          </v:shap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shape id="_x0000_s1033" type="#_x0000_t202" style="position:absolute;left:0;text-align:left;margin-left:181.25pt;margin-top:17.65pt;width:117.15pt;height:18.15pt;z-index:251651584;mso-wrap-distance-left:9.05pt;mso-wrap-distance-right:9.05pt" strokeweight=".5pt">
            <v:fill color2="black"/>
            <v:textbox inset="3.1pt,3.1pt,3.1pt,3.1pt">
              <w:txbxContent>
                <w:p w:rsidR="002351F0" w:rsidRDefault="002351F0" w:rsidP="002351F0">
                  <w:pPr>
                    <w:rPr>
                      <w:rFonts w:ascii="Arial" w:hAnsi="Arial" w:cs="Arial"/>
                    </w:rPr>
                  </w:pPr>
                  <w:r w:rsidRPr="0060132B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Оператор </w:t>
                  </w:r>
                  <w:r w:rsidRPr="0060132B">
                    <w:rPr>
                      <w:rFonts w:ascii="Arial" w:hAnsi="Arial" w:cs="Arial"/>
                      <w:sz w:val="20"/>
                      <w:szCs w:val="20"/>
                    </w:rPr>
                    <w:t>связи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60132B"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r w:rsidRPr="0060132B">
                    <w:rPr>
                      <w:rFonts w:ascii="Arial" w:hAnsi="Arial" w:cs="Arial"/>
                      <w:sz w:val="20"/>
                      <w:szCs w:val="20"/>
                      <w:shd w:val="clear" w:color="auto" w:fill="C0C0C0"/>
                    </w:rPr>
                    <w:t>МТС</w:t>
                  </w:r>
                  <w:r w:rsidRPr="0060132B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shape id="_x0000_s1034" type="#_x0000_t202" style="position:absolute;left:0;text-align:left;margin-left:181.25pt;margin-top:35.65pt;width:117.15pt;height:36.15pt;z-index:251652608;mso-wrap-distance-left:9.05pt;mso-wrap-distance-right:9.05pt" strokeweight=".5pt">
            <v:fill color2="black"/>
            <v:textbox inset="3.1pt,3.1pt,3.1pt,3.1pt">
              <w:txbxContent>
                <w:p w:rsidR="002351F0" w:rsidRPr="0060132B" w:rsidRDefault="002351F0" w:rsidP="002351F0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0132B">
                    <w:rPr>
                      <w:rFonts w:ascii="Arial" w:hAnsi="Arial" w:cs="Arial"/>
                      <w:sz w:val="20"/>
                      <w:szCs w:val="20"/>
                    </w:rPr>
                    <w:t>Тарификация абонента</w:t>
                  </w:r>
                </w:p>
              </w:txbxContent>
            </v:textbox>
          </v:shap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line id="_x0000_s1035" style="position:absolute;left:0;text-align:left;z-index:251653632" from="118.35pt,26.75pt" to="181.35pt,26.75pt" strokeweight=".26mm">
            <v:stroke endarrow="block" joinstyle="miter"/>
          </v:lin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shape id="_x0000_s1036" type="#_x0000_t202" style="position:absolute;left:0;text-align:left;margin-left:352.25pt;margin-top:17.65pt;width:126.15pt;height:18.15pt;z-index:251654656;mso-wrap-distance-left:9.05pt;mso-wrap-distance-right:9.05pt" strokeweight=".5pt">
            <v:fill color2="black"/>
            <v:textbox inset="3.1pt,3.1pt,3.1pt,3.1pt">
              <w:txbxContent>
                <w:p w:rsidR="002351F0" w:rsidRPr="0060132B" w:rsidRDefault="005F4275" w:rsidP="002351F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SMS Online</w:t>
                  </w:r>
                </w:p>
              </w:txbxContent>
            </v:textbox>
          </v:shap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shape id="_x0000_s1037" type="#_x0000_t202" style="position:absolute;left:0;text-align:left;margin-left:352.25pt;margin-top:35.65pt;width:126.15pt;height:36.15pt;z-index:251655680;mso-wrap-distance-left:9.05pt;mso-wrap-distance-right:9.05pt" strokeweight=".5pt">
            <v:fill color2="black"/>
            <v:textbox inset="3.1pt,3.1pt,3.1pt,3.1pt">
              <w:txbxContent>
                <w:p w:rsidR="002351F0" w:rsidRPr="0060132B" w:rsidRDefault="002351F0" w:rsidP="002351F0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0132B">
                    <w:rPr>
                      <w:rFonts w:ascii="Arial" w:hAnsi="Arial" w:cs="Arial"/>
                      <w:sz w:val="20"/>
                      <w:szCs w:val="20"/>
                    </w:rPr>
                    <w:t>Обработка SMS</w:t>
                  </w:r>
                </w:p>
                <w:p w:rsidR="002351F0" w:rsidRDefault="002351F0" w:rsidP="002351F0">
                  <w:pPr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Вызов скрипта партнера</w:t>
                  </w:r>
                </w:p>
              </w:txbxContent>
            </v:textbox>
          </v:shap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line id="_x0000_s1038" style="position:absolute;left:0;text-align:left;z-index:251656704" from="298.35pt,26.75pt" to="352.35pt,26.75pt" strokeweight=".26mm">
            <v:stroke endarrow="block" joinstyle="miter"/>
          </v:lin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shape id="_x0000_s1039" type="#_x0000_t202" style="position:absolute;left:0;text-align:left;margin-left:352.25pt;margin-top:108.15pt;width:126.15pt;height:18.15pt;z-index:251657728;mso-wrap-distance-left:9.05pt;mso-wrap-distance-right:9.05pt" strokeweight=".5pt">
            <v:fill color2="black"/>
            <v:textbox style="mso-next-textbox:#_x0000_s1039" inset="3.1pt,3.1pt,3.1pt,3.1pt">
              <w:txbxContent>
                <w:p w:rsidR="002351F0" w:rsidRPr="0060132B" w:rsidRDefault="002351F0" w:rsidP="002351F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0132B">
                    <w:rPr>
                      <w:rFonts w:ascii="Arial" w:hAnsi="Arial" w:cs="Arial"/>
                      <w:sz w:val="20"/>
                      <w:szCs w:val="20"/>
                    </w:rPr>
                    <w:t>Партнер</w:t>
                  </w:r>
                </w:p>
              </w:txbxContent>
            </v:textbox>
          </v:shap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shape id="_x0000_s1040" type="#_x0000_t202" style="position:absolute;left:0;text-align:left;margin-left:352.25pt;margin-top:126.25pt;width:126.15pt;height:36.15pt;z-index:251658752;mso-wrap-distance-left:9.05pt;mso-wrap-distance-right:9.05pt" strokeweight=".5pt">
            <v:fill color2="black"/>
            <v:textbox style="mso-next-textbox:#_x0000_s1040" inset="3.1pt,3.1pt,3.1pt,3.1pt">
              <w:txbxContent>
                <w:p w:rsidR="002351F0" w:rsidRPr="0060132B" w:rsidRDefault="002351F0" w:rsidP="0060132B">
                  <w:pPr>
                    <w:spacing w:after="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0132B">
                    <w:rPr>
                      <w:rFonts w:ascii="Arial" w:hAnsi="Arial" w:cs="Arial"/>
                      <w:sz w:val="20"/>
                      <w:szCs w:val="20"/>
                    </w:rPr>
                    <w:t>Обработка SMS</w:t>
                  </w:r>
                </w:p>
                <w:p w:rsidR="002351F0" w:rsidRPr="0060132B" w:rsidRDefault="002351F0" w:rsidP="0060132B">
                  <w:pPr>
                    <w:spacing w:after="0" w:line="360" w:lineRule="auto"/>
                    <w:rPr>
                      <w:rFonts w:ascii="Arial" w:hAnsi="Arial" w:cs="Arial"/>
                      <w:sz w:val="20"/>
                      <w:szCs w:val="20"/>
                      <w:shd w:val="clear" w:color="auto" w:fill="C0C0C0"/>
                    </w:rPr>
                  </w:pPr>
                  <w:r w:rsidRPr="0060132B">
                    <w:rPr>
                      <w:rFonts w:ascii="Arial" w:hAnsi="Arial" w:cs="Arial"/>
                      <w:sz w:val="20"/>
                      <w:szCs w:val="20"/>
                      <w:shd w:val="clear" w:color="auto" w:fill="C0C0C0"/>
                    </w:rPr>
                    <w:t>sms=Ваш код 12345!</w:t>
                  </w:r>
                </w:p>
              </w:txbxContent>
            </v:textbox>
          </v:shap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shape id="_x0000_s1041" type="#_x0000_t202" style="position:absolute;left:0;text-align:left;margin-left:1.25pt;margin-top:198.65pt;width:117.15pt;height:18.15pt;z-index:251659776;mso-wrap-distance-left:9.05pt;mso-wrap-distance-right:9.05pt" strokeweight=".5pt">
            <v:fill color2="black"/>
            <v:textbox style="mso-next-textbox:#_x0000_s1041" inset="3.1pt,3.1pt,3.1pt,3.1pt">
              <w:txbxContent>
                <w:p w:rsidR="002351F0" w:rsidRPr="0060132B" w:rsidRDefault="002351F0" w:rsidP="002351F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0132B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Абонен</w:t>
                  </w:r>
                  <w:r w:rsidRPr="0060132B">
                    <w:rPr>
                      <w:rFonts w:ascii="Arial" w:hAnsi="Arial" w:cs="Arial"/>
                      <w:sz w:val="20"/>
                      <w:szCs w:val="20"/>
                    </w:rPr>
                    <w:t>т</w:t>
                  </w:r>
                </w:p>
              </w:txbxContent>
            </v:textbox>
          </v:shap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shape id="_x0000_s1042" type="#_x0000_t202" style="position:absolute;left:0;text-align:left;margin-left:1.25pt;margin-top:216.65pt;width:117.15pt;height:36.15pt;z-index:251660800;mso-wrap-distance-left:9.05pt;mso-wrap-distance-right:9.05pt" strokeweight=".5pt">
            <v:fill color2="black"/>
            <v:textbox style="mso-next-textbox:#_x0000_s1042" inset="3.1pt,3.1pt,3.1pt,3.1pt">
              <w:txbxContent>
                <w:p w:rsidR="002351F0" w:rsidRPr="0060132B" w:rsidRDefault="002351F0" w:rsidP="002351F0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  <w:shd w:val="clear" w:color="auto" w:fill="C0C0C0"/>
                    </w:rPr>
                  </w:pPr>
                  <w:r w:rsidRPr="0060132B">
                    <w:rPr>
                      <w:rFonts w:ascii="Arial" w:hAnsi="Arial" w:cs="Arial"/>
                      <w:sz w:val="20"/>
                      <w:szCs w:val="20"/>
                      <w:shd w:val="clear" w:color="auto" w:fill="C0C0C0"/>
                      <w:lang w:val="en-US"/>
                    </w:rPr>
                    <w:t>Ваш код 12345</w:t>
                  </w:r>
                  <w:r w:rsidRPr="0060132B">
                    <w:rPr>
                      <w:rFonts w:ascii="Arial" w:hAnsi="Arial" w:cs="Arial"/>
                      <w:sz w:val="20"/>
                      <w:szCs w:val="20"/>
                      <w:shd w:val="clear" w:color="auto" w:fill="C0C0C0"/>
                    </w:rPr>
                    <w:t>!</w:t>
                  </w:r>
                </w:p>
              </w:txbxContent>
            </v:textbox>
          </v:shap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shape id="_x0000_s1043" type="#_x0000_t202" style="position:absolute;left:0;text-align:left;margin-left:181.25pt;margin-top:198.65pt;width:117.15pt;height:18.15pt;z-index:251661824;mso-wrap-distance-left:9.05pt;mso-wrap-distance-right:9.05pt" strokeweight=".5pt">
            <v:fill color2="black"/>
            <v:textbox style="mso-next-textbox:#_x0000_s1043" inset="3.1pt,3.1pt,3.1pt,3.1pt">
              <w:txbxContent>
                <w:p w:rsidR="002351F0" w:rsidRDefault="002351F0" w:rsidP="002351F0">
                  <w:pPr>
                    <w:rPr>
                      <w:rFonts w:ascii="Arial" w:hAnsi="Arial" w:cs="Arial"/>
                    </w:rPr>
                  </w:pPr>
                  <w:r w:rsidRPr="0060132B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Оператор </w:t>
                  </w:r>
                  <w:r w:rsidRPr="0060132B">
                    <w:rPr>
                      <w:rFonts w:ascii="Arial" w:hAnsi="Arial" w:cs="Arial"/>
                      <w:sz w:val="20"/>
                      <w:szCs w:val="20"/>
                    </w:rPr>
                    <w:t>связи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60132B"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r w:rsidRPr="0060132B">
                    <w:rPr>
                      <w:rFonts w:ascii="Arial" w:hAnsi="Arial" w:cs="Arial"/>
                      <w:sz w:val="20"/>
                      <w:szCs w:val="20"/>
                      <w:shd w:val="clear" w:color="auto" w:fill="C0C0C0"/>
                    </w:rPr>
                    <w:t>МТС</w:t>
                  </w:r>
                  <w:r w:rsidRPr="0060132B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shape id="_x0000_s1044" type="#_x0000_t202" style="position:absolute;left:0;text-align:left;margin-left:181.25pt;margin-top:216.65pt;width:117.15pt;height:36.15pt;z-index:251662848;mso-wrap-distance-left:9.05pt;mso-wrap-distance-right:9.05pt" strokeweight=".5pt">
            <v:fill color2="black"/>
            <v:textbox style="mso-next-textbox:#_x0000_s1044" inset="3.1pt,3.1pt,3.1pt,3.1pt">
              <w:txbxContent>
                <w:p w:rsidR="002351F0" w:rsidRPr="0060132B" w:rsidRDefault="002351F0" w:rsidP="0060132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0132B">
                    <w:rPr>
                      <w:rFonts w:ascii="Arial" w:hAnsi="Arial" w:cs="Arial"/>
                      <w:sz w:val="20"/>
                      <w:szCs w:val="20"/>
                    </w:rPr>
                    <w:t>Передача ответного SMS-сообщения</w:t>
                  </w:r>
                </w:p>
              </w:txbxContent>
            </v:textbox>
          </v:shap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line id="_x0000_s1045" style="position:absolute;left:0;text-align:left;z-index:251663872" from="118.35pt,207.75pt" to="181.35pt,207.75pt" strokeweight=".26mm">
            <v:stroke startarrow="block" joinstyle="miter"/>
          </v:lin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shape id="_x0000_s1046" type="#_x0000_t202" style="position:absolute;left:0;text-align:left;margin-left:352.25pt;margin-top:198.65pt;width:126.15pt;height:18.15pt;z-index:251664896;mso-wrap-distance-left:9.05pt;mso-wrap-distance-right:9.05pt" strokeweight=".5pt">
            <v:fill color2="black"/>
            <v:textbox style="mso-next-textbox:#_x0000_s1046" inset="3.1pt,3.1pt,3.1pt,3.1pt">
              <w:txbxContent>
                <w:p w:rsidR="002351F0" w:rsidRPr="0060132B" w:rsidRDefault="005F4275" w:rsidP="002351F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SMS Online</w:t>
                  </w:r>
                </w:p>
              </w:txbxContent>
            </v:textbox>
          </v:shap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shape id="_x0000_s1047" type="#_x0000_t202" style="position:absolute;left:0;text-align:left;margin-left:352.25pt;margin-top:216.65pt;width:126.15pt;height:36.15pt;z-index:251665920;mso-wrap-distance-left:9.05pt;mso-wrap-distance-right:9.05pt" strokeweight=".5pt">
            <v:fill color2="black"/>
            <v:textbox style="mso-next-textbox:#_x0000_s1047" inset="3.1pt,3.1pt,3.1pt,3.1pt">
              <w:txbxContent>
                <w:p w:rsidR="002351F0" w:rsidRPr="0060132B" w:rsidRDefault="002351F0" w:rsidP="0060132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0132B">
                    <w:rPr>
                      <w:rFonts w:ascii="Arial" w:hAnsi="Arial" w:cs="Arial"/>
                      <w:sz w:val="20"/>
                      <w:szCs w:val="20"/>
                    </w:rPr>
                    <w:t>Формирование ответного</w:t>
                  </w:r>
                </w:p>
                <w:p w:rsidR="002351F0" w:rsidRPr="0060132B" w:rsidRDefault="002351F0" w:rsidP="0060132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60132B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sms-сообщения</w:t>
                  </w:r>
                </w:p>
              </w:txbxContent>
            </v:textbox>
          </v:shap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line id="_x0000_s1048" style="position:absolute;left:0;text-align:left;z-index:251666944" from="298.35pt,207.75pt" to="352.35pt,207.75pt" strokeweight=".26mm">
            <v:stroke startarrow="block" joinstyle="miter"/>
          </v:lin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line id="_x0000_s1049" style="position:absolute;left:0;text-align:left;z-index:251667968" from="415.35pt,72.05pt" to="415.35pt,108.05pt" strokeweight=".26mm">
            <v:stroke endarrow="block" joinstyle="miter"/>
          </v:lin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line id="_x0000_s1050" style="position:absolute;left:0;text-align:left;z-index:251668992" from="415.35pt,162.55pt" to="415.35pt,198.55pt" strokeweight=".26mm">
            <v:stroke endarrow="block" joinstyle="miter"/>
          </v:line>
        </w:pict>
      </w:r>
      <w:r w:rsidRPr="0060132B">
        <w:rPr>
          <w:rFonts w:ascii="Times New Roman" w:hAnsi="Times New Roman"/>
          <w:sz w:val="20"/>
          <w:szCs w:val="20"/>
          <w:lang w:eastAsia="ar-SA"/>
        </w:rPr>
        <w:pict>
          <v:shape id="_x0000_s1051" type="#_x0000_t202" style="position:absolute;left:0;text-align:left;margin-left:419.35pt;margin-top:81.5pt;width:53.95pt;height:13.95pt;z-index:251670016;mso-wrap-distance-left:9.05pt;mso-wrap-distance-right:9.05pt" stroked="f">
            <v:fill color2="black"/>
            <v:textbox style="mso-next-textbox:#_x0000_s1051" inset="0,0,0,0">
              <w:txbxContent>
                <w:p w:rsidR="002351F0" w:rsidRDefault="002351F0" w:rsidP="002351F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http-запрос</w:t>
                  </w:r>
                </w:p>
              </w:txbxContent>
            </v:textbox>
          </v:shape>
        </w:pict>
      </w: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</w:p>
    <w:p w:rsidR="002351F0" w:rsidRPr="0060132B" w:rsidRDefault="002351F0" w:rsidP="002351F0">
      <w:pPr>
        <w:numPr>
          <w:ilvl w:val="0"/>
          <w:numId w:val="1"/>
        </w:numPr>
        <w:suppressAutoHyphens/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 w:rsidRPr="0060132B">
        <w:rPr>
          <w:rFonts w:ascii="Arial" w:hAnsi="Arial" w:cs="Arial"/>
          <w:b/>
          <w:sz w:val="20"/>
          <w:szCs w:val="20"/>
        </w:rPr>
        <w:t>Выбор префикса</w:t>
      </w: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Префикс может содержать любые русские (А-Я), латинские (A-Z) символы, цифры</w:t>
      </w:r>
      <w:r w:rsidRPr="0060132B">
        <w:rPr>
          <w:rFonts w:ascii="Arial" w:hAnsi="Arial" w:cs="Arial"/>
          <w:sz w:val="20"/>
          <w:szCs w:val="20"/>
        </w:rPr>
        <w:br/>
        <w:t>(0-9), знаки '+', '-', ‘#’, ‘@’ и пр. Минимальная длина префикса:</w:t>
      </w:r>
    </w:p>
    <w:p w:rsidR="002351F0" w:rsidRPr="0060132B" w:rsidRDefault="002351F0" w:rsidP="002351F0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3 символа, если количество запросов в месяц по нему составляет не менее 1000 шт.</w:t>
      </w:r>
    </w:p>
    <w:p w:rsidR="002351F0" w:rsidRPr="0060132B" w:rsidRDefault="002351F0" w:rsidP="002351F0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4 символа – без ограничений по числу запросов в месяц</w:t>
      </w: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В случае использования префиксов длины 4 и более символов, пробел после префикса не обязателен. Регистр букв не важен в любом случае.</w:t>
      </w:r>
    </w:p>
    <w:p w:rsidR="003F2B09" w:rsidRDefault="003F2B09" w:rsidP="00AA462E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</w:p>
    <w:p w:rsidR="00AA462E" w:rsidRPr="0060132B" w:rsidRDefault="003F2B09" w:rsidP="00AA462E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br/>
      </w:r>
      <w:r w:rsidR="002351F0" w:rsidRPr="0060132B">
        <w:rPr>
          <w:rFonts w:ascii="Arial" w:hAnsi="Arial" w:cs="Arial"/>
          <w:sz w:val="20"/>
          <w:szCs w:val="20"/>
        </w:rPr>
        <w:t xml:space="preserve">При обработке префикса в системе </w:t>
      </w:r>
      <w:r w:rsidR="005F4275">
        <w:rPr>
          <w:rFonts w:ascii="Arial" w:hAnsi="Arial" w:cs="Arial"/>
          <w:sz w:val="20"/>
          <w:szCs w:val="20"/>
          <w:lang w:val="en-US"/>
        </w:rPr>
        <w:t>SMS</w:t>
      </w:r>
      <w:r w:rsidR="005F4275" w:rsidRPr="005F4275">
        <w:rPr>
          <w:rFonts w:ascii="Arial" w:hAnsi="Arial" w:cs="Arial"/>
          <w:sz w:val="20"/>
          <w:szCs w:val="20"/>
        </w:rPr>
        <w:t xml:space="preserve"> </w:t>
      </w:r>
      <w:r w:rsidR="005F4275">
        <w:rPr>
          <w:rFonts w:ascii="Arial" w:hAnsi="Arial" w:cs="Arial"/>
          <w:sz w:val="20"/>
          <w:szCs w:val="20"/>
          <w:lang w:val="en-US"/>
        </w:rPr>
        <w:t>Online</w:t>
      </w:r>
      <w:r w:rsidR="002351F0" w:rsidRPr="0060132B">
        <w:rPr>
          <w:rFonts w:ascii="Arial" w:hAnsi="Arial" w:cs="Arial"/>
          <w:sz w:val="20"/>
          <w:szCs w:val="20"/>
        </w:rPr>
        <w:t xml:space="preserve"> автоматически проверяется как его русское, так и латинское (транслитерированное) написание. Например, при подключении префикса с русскими буквами «а» и «о» в тексте SMS будут распознаваться также и идентичные им английские «</w:t>
      </w:r>
      <w:r w:rsidR="002351F0" w:rsidRPr="0060132B">
        <w:rPr>
          <w:rFonts w:ascii="Courier New" w:hAnsi="Courier New" w:cs="Courier New"/>
          <w:sz w:val="20"/>
          <w:szCs w:val="20"/>
          <w:lang w:val="en-US"/>
        </w:rPr>
        <w:t>a</w:t>
      </w:r>
      <w:r w:rsidR="002351F0" w:rsidRPr="0060132B">
        <w:rPr>
          <w:rFonts w:ascii="Arial" w:hAnsi="Arial" w:cs="Arial"/>
          <w:sz w:val="20"/>
          <w:szCs w:val="20"/>
        </w:rPr>
        <w:t>» и «</w:t>
      </w:r>
      <w:r w:rsidR="002351F0" w:rsidRPr="0060132B">
        <w:rPr>
          <w:rFonts w:ascii="Courier New" w:hAnsi="Courier New" w:cs="Courier New"/>
          <w:sz w:val="20"/>
          <w:szCs w:val="20"/>
          <w:lang w:val="en-US"/>
        </w:rPr>
        <w:t>o</w:t>
      </w:r>
      <w:r w:rsidR="002351F0" w:rsidRPr="0060132B">
        <w:rPr>
          <w:rFonts w:ascii="Arial" w:hAnsi="Arial" w:cs="Arial"/>
          <w:sz w:val="20"/>
          <w:szCs w:val="20"/>
        </w:rPr>
        <w:t>».</w:t>
      </w:r>
    </w:p>
    <w:p w:rsidR="002351F0" w:rsidRPr="0060132B" w:rsidRDefault="002351F0" w:rsidP="00AA462E">
      <w:pPr>
        <w:numPr>
          <w:ilvl w:val="0"/>
          <w:numId w:val="1"/>
        </w:numPr>
        <w:spacing w:before="120"/>
        <w:jc w:val="both"/>
        <w:rPr>
          <w:rFonts w:ascii="Arial" w:hAnsi="Arial" w:cs="Arial"/>
          <w:b/>
          <w:sz w:val="20"/>
          <w:szCs w:val="20"/>
        </w:rPr>
      </w:pPr>
      <w:r w:rsidRPr="0060132B">
        <w:rPr>
          <w:rFonts w:ascii="Arial" w:hAnsi="Arial" w:cs="Arial"/>
          <w:b/>
          <w:sz w:val="20"/>
          <w:szCs w:val="20"/>
        </w:rPr>
        <w:t>Выбор тарификации (коротких номеров)</w:t>
      </w: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Вы можете выбрать один (или несколько) коротких номеров, на которых будет зарезервирован ваш префикс. Для подключения sms-сервиса Вам следует написать письмо вашему менеджеру или отправить запрос через форму обратной связи с указанием, какой именно префикс и на каких номерах вы хотели бы использовать.</w:t>
      </w: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Доступные короткие номера в России и соответствующие им тарифы указаны в таблице:</w:t>
      </w: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4A0"/>
      </w:tblPr>
      <w:tblGrid>
        <w:gridCol w:w="1990"/>
        <w:gridCol w:w="2594"/>
      </w:tblGrid>
      <w:tr w:rsidR="002351F0" w:rsidRPr="0060132B" w:rsidTr="002351F0">
        <w:trPr>
          <w:trHeight w:val="255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b/>
                <w:bCs/>
                <w:sz w:val="20"/>
                <w:szCs w:val="20"/>
              </w:rPr>
              <w:t>Короткий номер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Тариф,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  <w:r w:rsidRPr="0060132B">
              <w:rPr>
                <w:rFonts w:ascii="Arial" w:hAnsi="Arial" w:cs="Arial"/>
                <w:sz w:val="20"/>
                <w:szCs w:val="20"/>
              </w:rPr>
              <w:t>руб. (б/НДС)</w:t>
            </w:r>
          </w:p>
        </w:tc>
      </w:tr>
      <w:tr w:rsidR="002351F0" w:rsidRPr="0060132B" w:rsidTr="002351F0">
        <w:trPr>
          <w:trHeight w:val="255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b/>
                <w:bCs/>
                <w:sz w:val="20"/>
                <w:szCs w:val="20"/>
              </w:rPr>
              <w:t>2420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1,44</w:t>
            </w:r>
          </w:p>
        </w:tc>
      </w:tr>
      <w:tr w:rsidR="002351F0" w:rsidRPr="0060132B" w:rsidTr="002351F0">
        <w:trPr>
          <w:trHeight w:val="255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b/>
                <w:bCs/>
                <w:sz w:val="20"/>
                <w:szCs w:val="20"/>
              </w:rPr>
              <w:t>2425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2,54</w:t>
            </w:r>
          </w:p>
        </w:tc>
      </w:tr>
      <w:tr w:rsidR="002351F0" w:rsidRPr="0060132B" w:rsidTr="002351F0">
        <w:trPr>
          <w:trHeight w:val="255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b/>
                <w:bCs/>
                <w:sz w:val="20"/>
                <w:szCs w:val="20"/>
              </w:rPr>
              <w:t>4345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4,24</w:t>
            </w:r>
          </w:p>
        </w:tc>
      </w:tr>
      <w:tr w:rsidR="002351F0" w:rsidRPr="0060132B" w:rsidTr="002351F0">
        <w:trPr>
          <w:trHeight w:val="255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b/>
                <w:bCs/>
                <w:sz w:val="20"/>
                <w:szCs w:val="20"/>
              </w:rPr>
              <w:t>2320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8,47</w:t>
            </w:r>
          </w:p>
        </w:tc>
      </w:tr>
      <w:tr w:rsidR="002351F0" w:rsidRPr="0060132B" w:rsidTr="002351F0">
        <w:trPr>
          <w:trHeight w:val="255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12,71</w:t>
            </w:r>
          </w:p>
        </w:tc>
      </w:tr>
      <w:tr w:rsidR="002351F0" w:rsidRPr="0060132B" w:rsidTr="002351F0">
        <w:trPr>
          <w:trHeight w:val="255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b/>
                <w:bCs/>
                <w:sz w:val="20"/>
                <w:szCs w:val="20"/>
              </w:rPr>
              <w:t>1320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21,19</w:t>
            </w:r>
          </w:p>
        </w:tc>
      </w:tr>
      <w:tr w:rsidR="002351F0" w:rsidRPr="0060132B" w:rsidTr="002351F0">
        <w:trPr>
          <w:trHeight w:val="255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b/>
                <w:bCs/>
                <w:sz w:val="20"/>
                <w:szCs w:val="20"/>
              </w:rPr>
              <w:t>7375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29,66</w:t>
            </w:r>
          </w:p>
        </w:tc>
      </w:tr>
      <w:tr w:rsidR="002351F0" w:rsidRPr="0060132B" w:rsidTr="002351F0">
        <w:trPr>
          <w:trHeight w:val="255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b/>
                <w:bCs/>
                <w:sz w:val="20"/>
                <w:szCs w:val="20"/>
              </w:rPr>
              <w:t>2325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42,37</w:t>
            </w:r>
          </w:p>
        </w:tc>
      </w:tr>
      <w:tr w:rsidR="002351F0" w:rsidRPr="0060132B" w:rsidTr="002351F0">
        <w:trPr>
          <w:trHeight w:val="255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b/>
                <w:bCs/>
                <w:sz w:val="20"/>
                <w:szCs w:val="20"/>
              </w:rPr>
              <w:t>6365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63,56</w:t>
            </w:r>
          </w:p>
        </w:tc>
      </w:tr>
      <w:tr w:rsidR="002351F0" w:rsidRPr="0060132B" w:rsidTr="002351F0">
        <w:trPr>
          <w:trHeight w:val="255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b/>
                <w:bCs/>
                <w:sz w:val="20"/>
                <w:szCs w:val="20"/>
              </w:rPr>
              <w:t>2090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84,75</w:t>
            </w:r>
          </w:p>
        </w:tc>
      </w:tr>
      <w:tr w:rsidR="002351F0" w:rsidRPr="0060132B" w:rsidTr="002351F0">
        <w:trPr>
          <w:trHeight w:val="255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b/>
                <w:bCs/>
                <w:sz w:val="20"/>
                <w:szCs w:val="20"/>
              </w:rPr>
              <w:t>1315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114,41</w:t>
            </w:r>
          </w:p>
        </w:tc>
      </w:tr>
      <w:tr w:rsidR="002351F0" w:rsidRPr="0060132B" w:rsidTr="002351F0">
        <w:trPr>
          <w:trHeight w:val="255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b/>
                <w:bCs/>
                <w:sz w:val="20"/>
                <w:szCs w:val="20"/>
              </w:rPr>
              <w:t>8385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157,85</w:t>
            </w:r>
          </w:p>
        </w:tc>
      </w:tr>
      <w:tr w:rsidR="002351F0" w:rsidRPr="0060132B" w:rsidTr="002351F0">
        <w:trPr>
          <w:trHeight w:val="255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b/>
                <w:bCs/>
                <w:sz w:val="20"/>
                <w:szCs w:val="20"/>
              </w:rPr>
              <w:t>9395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spacing w:before="12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254,24</w:t>
            </w:r>
          </w:p>
        </w:tc>
      </w:tr>
    </w:tbl>
    <w:p w:rsidR="002351F0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b/>
          <w:sz w:val="20"/>
          <w:szCs w:val="20"/>
        </w:rPr>
        <w:t>Примечание 1:</w:t>
      </w:r>
      <w:r w:rsidRPr="0060132B">
        <w:rPr>
          <w:rFonts w:ascii="Arial" w:hAnsi="Arial" w:cs="Arial"/>
          <w:sz w:val="20"/>
          <w:szCs w:val="20"/>
        </w:rPr>
        <w:t xml:space="preserve"> при размещении на </w:t>
      </w:r>
      <w:r w:rsidRPr="0060132B">
        <w:rPr>
          <w:rFonts w:ascii="Arial" w:hAnsi="Arial" w:cs="Arial"/>
          <w:sz w:val="20"/>
          <w:szCs w:val="20"/>
          <w:lang w:val="en-US"/>
        </w:rPr>
        <w:t>web</w:t>
      </w:r>
      <w:r w:rsidRPr="0060132B">
        <w:rPr>
          <w:rFonts w:ascii="Arial" w:hAnsi="Arial" w:cs="Arial"/>
          <w:sz w:val="20"/>
          <w:szCs w:val="20"/>
        </w:rPr>
        <w:t xml:space="preserve">-сайте информацию о стоимости следует указывать ссылкой (например) на </w:t>
      </w:r>
      <w:r w:rsidRPr="0060132B">
        <w:rPr>
          <w:rFonts w:ascii="Arial" w:hAnsi="Arial" w:cs="Arial"/>
          <w:b/>
          <w:sz w:val="20"/>
          <w:szCs w:val="20"/>
        </w:rPr>
        <w:t>http://</w:t>
      </w:r>
      <w:r w:rsidRPr="0060132B">
        <w:rPr>
          <w:rFonts w:ascii="Arial" w:hAnsi="Arial" w:cs="Arial"/>
          <w:b/>
          <w:sz w:val="20"/>
          <w:szCs w:val="20"/>
          <w:lang w:val="en-US"/>
        </w:rPr>
        <w:t>smshelp</w:t>
      </w:r>
      <w:r w:rsidRPr="0060132B">
        <w:rPr>
          <w:rFonts w:ascii="Arial" w:hAnsi="Arial" w:cs="Arial"/>
          <w:b/>
          <w:sz w:val="20"/>
          <w:szCs w:val="20"/>
        </w:rPr>
        <w:t>.</w:t>
      </w:r>
      <w:r w:rsidRPr="0060132B">
        <w:rPr>
          <w:rFonts w:ascii="Arial" w:hAnsi="Arial" w:cs="Arial"/>
          <w:b/>
          <w:sz w:val="20"/>
          <w:szCs w:val="20"/>
          <w:lang w:val="en-US"/>
        </w:rPr>
        <w:t>me</w:t>
      </w:r>
      <w:r w:rsidRPr="0060132B">
        <w:rPr>
          <w:rFonts w:ascii="Arial" w:hAnsi="Arial" w:cs="Arial"/>
          <w:b/>
          <w:sz w:val="20"/>
          <w:szCs w:val="20"/>
        </w:rPr>
        <w:t>/</w:t>
      </w:r>
      <w:r w:rsidRPr="0060132B">
        <w:rPr>
          <w:rFonts w:ascii="Arial" w:hAnsi="Arial" w:cs="Arial"/>
          <w:b/>
          <w:sz w:val="20"/>
          <w:szCs w:val="20"/>
          <w:lang w:val="en-US"/>
        </w:rPr>
        <w:t>ru</w:t>
      </w:r>
      <w:r w:rsidRPr="0060132B">
        <w:rPr>
          <w:rFonts w:ascii="Arial" w:hAnsi="Arial" w:cs="Arial"/>
          <w:b/>
          <w:sz w:val="20"/>
          <w:szCs w:val="20"/>
        </w:rPr>
        <w:t>8385</w:t>
      </w:r>
      <w:r w:rsidRPr="0060132B">
        <w:rPr>
          <w:rFonts w:ascii="Arial" w:hAnsi="Arial" w:cs="Arial"/>
          <w:sz w:val="20"/>
          <w:szCs w:val="20"/>
        </w:rPr>
        <w:t xml:space="preserve"> (код страны и короткий номер), где указана актуальная стоимость </w:t>
      </w:r>
      <w:r w:rsidRPr="0060132B">
        <w:rPr>
          <w:rFonts w:ascii="Arial" w:hAnsi="Arial" w:cs="Arial"/>
          <w:sz w:val="20"/>
          <w:szCs w:val="20"/>
          <w:lang w:val="en-US"/>
        </w:rPr>
        <w:t>sms</w:t>
      </w:r>
      <w:r w:rsidRPr="0060132B">
        <w:rPr>
          <w:rFonts w:ascii="Arial" w:hAnsi="Arial" w:cs="Arial"/>
          <w:sz w:val="20"/>
          <w:szCs w:val="20"/>
        </w:rPr>
        <w:t xml:space="preserve"> по всем операторам.</w:t>
      </w:r>
    </w:p>
    <w:p w:rsidR="003F2B09" w:rsidRDefault="003F2B09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</w:p>
    <w:p w:rsidR="003F2B09" w:rsidRPr="0060132B" w:rsidRDefault="003F2B09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  <w:lang w:eastAsia="ar-SA"/>
        </w:rPr>
      </w:pP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b/>
          <w:sz w:val="20"/>
          <w:szCs w:val="20"/>
        </w:rPr>
        <w:t>Примечание 2:</w:t>
      </w:r>
      <w:r w:rsidRPr="0060132B">
        <w:rPr>
          <w:rFonts w:ascii="Arial" w:hAnsi="Arial" w:cs="Arial"/>
          <w:sz w:val="20"/>
          <w:szCs w:val="20"/>
        </w:rPr>
        <w:t xml:space="preserve"> информация о стоимости номеров доступна в CSV формате (файл Excel) по адресу </w:t>
      </w:r>
      <w:r w:rsidR="00A9472F" w:rsidRPr="00A9472F">
        <w:rPr>
          <w:rFonts w:ascii="Arial" w:hAnsi="Arial" w:cs="Arial"/>
          <w:b/>
          <w:sz w:val="20"/>
          <w:szCs w:val="20"/>
        </w:rPr>
        <w:t xml:space="preserve">http://num.smsonline.ru/csv/?user=***&amp;pass=*** </w:t>
      </w:r>
      <w:r w:rsidR="00A9472F" w:rsidRPr="00A9472F">
        <w:rPr>
          <w:rFonts w:ascii="Arial" w:hAnsi="Arial" w:cs="Arial"/>
          <w:sz w:val="20"/>
          <w:szCs w:val="20"/>
        </w:rPr>
        <w:t xml:space="preserve">(здесь параметры </w:t>
      </w:r>
      <w:r w:rsidR="00A9472F" w:rsidRPr="00A9472F">
        <w:rPr>
          <w:rFonts w:ascii="Arial" w:hAnsi="Arial" w:cs="Arial"/>
          <w:b/>
          <w:sz w:val="20"/>
          <w:szCs w:val="20"/>
          <w:lang w:val="en-US"/>
        </w:rPr>
        <w:t>user</w:t>
      </w:r>
      <w:r w:rsidR="00A9472F" w:rsidRPr="00A9472F">
        <w:rPr>
          <w:rFonts w:ascii="Arial" w:hAnsi="Arial" w:cs="Arial"/>
          <w:sz w:val="20"/>
          <w:szCs w:val="20"/>
        </w:rPr>
        <w:t xml:space="preserve"> и </w:t>
      </w:r>
      <w:r w:rsidR="00A9472F" w:rsidRPr="00A9472F">
        <w:rPr>
          <w:rFonts w:ascii="Arial" w:hAnsi="Arial" w:cs="Arial"/>
          <w:b/>
          <w:sz w:val="20"/>
          <w:szCs w:val="20"/>
        </w:rPr>
        <w:t>pass</w:t>
      </w:r>
      <w:r w:rsidR="00A9472F" w:rsidRPr="00A9472F">
        <w:rPr>
          <w:rFonts w:ascii="Arial" w:hAnsi="Arial" w:cs="Arial"/>
          <w:sz w:val="20"/>
          <w:szCs w:val="20"/>
        </w:rPr>
        <w:t xml:space="preserve"> – такие же, как логин и пароль к вашему кабинету в </w:t>
      </w:r>
      <w:r w:rsidR="00A9472F" w:rsidRPr="00A9472F">
        <w:rPr>
          <w:rFonts w:ascii="Arial" w:hAnsi="Arial" w:cs="Arial"/>
          <w:sz w:val="20"/>
          <w:szCs w:val="20"/>
          <w:lang w:val="en-US"/>
        </w:rPr>
        <w:t>SMS</w:t>
      </w:r>
      <w:r w:rsidR="00A9472F" w:rsidRPr="00A9472F">
        <w:rPr>
          <w:rFonts w:ascii="Arial" w:hAnsi="Arial" w:cs="Arial"/>
          <w:sz w:val="20"/>
          <w:szCs w:val="20"/>
        </w:rPr>
        <w:t xml:space="preserve"> </w:t>
      </w:r>
      <w:r w:rsidR="00A9472F" w:rsidRPr="00A9472F">
        <w:rPr>
          <w:rFonts w:ascii="Arial" w:hAnsi="Arial" w:cs="Arial"/>
          <w:sz w:val="20"/>
          <w:szCs w:val="20"/>
          <w:lang w:val="en-US"/>
        </w:rPr>
        <w:t>Online</w:t>
      </w:r>
      <w:r w:rsidR="00A9472F" w:rsidRPr="00A9472F">
        <w:rPr>
          <w:rFonts w:ascii="Arial" w:hAnsi="Arial" w:cs="Arial"/>
          <w:sz w:val="20"/>
          <w:szCs w:val="20"/>
        </w:rPr>
        <w:t>)</w:t>
      </w:r>
      <w:r w:rsidR="00A9472F">
        <w:rPr>
          <w:rFonts w:ascii="Arial" w:hAnsi="Arial" w:cs="Arial"/>
          <w:sz w:val="20"/>
          <w:szCs w:val="20"/>
        </w:rPr>
        <w:t>. О</w:t>
      </w:r>
      <w:r w:rsidRPr="0060132B">
        <w:rPr>
          <w:rFonts w:ascii="Arial" w:hAnsi="Arial" w:cs="Arial"/>
          <w:sz w:val="20"/>
          <w:szCs w:val="20"/>
        </w:rPr>
        <w:t>бновление, в среднем, 2 раза в неделю. Если вы импортируете данные из этого источника, то ваше программное обеспечение обязано следить за обновлениями и не реже раза в 3 дня скачивать свежие данные о номерах и их стоимости.</w:t>
      </w: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b/>
          <w:sz w:val="20"/>
          <w:szCs w:val="20"/>
        </w:rPr>
        <w:t>Примечание 3:</w:t>
      </w:r>
      <w:r w:rsidRPr="0060132B">
        <w:rPr>
          <w:rFonts w:ascii="Arial" w:hAnsi="Arial" w:cs="Arial"/>
          <w:sz w:val="20"/>
          <w:szCs w:val="20"/>
        </w:rPr>
        <w:t xml:space="preserve"> Для подключения других стран (всего более 65) необходимо протестировать префикс и корректную работу вашего скрипта в России, после чего вы можете получить инструкции по установке сервиса SMS-World на странице http://www.smsonline.ru/smsworld.shtml</w:t>
      </w: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b/>
          <w:sz w:val="20"/>
          <w:szCs w:val="20"/>
        </w:rPr>
        <w:t>Примечание 4:</w:t>
      </w:r>
      <w:r w:rsidRPr="0060132B">
        <w:rPr>
          <w:rFonts w:ascii="Arial" w:hAnsi="Arial" w:cs="Arial"/>
          <w:sz w:val="20"/>
          <w:szCs w:val="20"/>
        </w:rPr>
        <w:t xml:space="preserve"> Во многих странах </w:t>
      </w:r>
      <w:r w:rsidR="005F4275">
        <w:rPr>
          <w:rFonts w:ascii="Arial" w:hAnsi="Arial" w:cs="Arial"/>
          <w:sz w:val="20"/>
          <w:szCs w:val="20"/>
          <w:lang w:val="en-US"/>
        </w:rPr>
        <w:t>SMS</w:t>
      </w:r>
      <w:r w:rsidR="005F4275" w:rsidRPr="005F4275">
        <w:rPr>
          <w:rFonts w:ascii="Arial" w:hAnsi="Arial" w:cs="Arial"/>
          <w:sz w:val="20"/>
          <w:szCs w:val="20"/>
        </w:rPr>
        <w:t xml:space="preserve"> </w:t>
      </w:r>
      <w:r w:rsidR="005F4275">
        <w:rPr>
          <w:rFonts w:ascii="Arial" w:hAnsi="Arial" w:cs="Arial"/>
          <w:sz w:val="20"/>
          <w:szCs w:val="20"/>
          <w:lang w:val="en-US"/>
        </w:rPr>
        <w:t>Online</w:t>
      </w:r>
      <w:r w:rsidRPr="0060132B">
        <w:rPr>
          <w:rFonts w:ascii="Arial" w:hAnsi="Arial" w:cs="Arial"/>
          <w:sz w:val="20"/>
          <w:szCs w:val="20"/>
        </w:rPr>
        <w:t xml:space="preserve"> использует прямые префиксы, но в некоторых странах необходимо использовать «составные префиксы» («общий префикс страны» затем пробел и «префикс партнера»). То есть абонент отправляет на короткий номер сообщение вида «R</w:t>
      </w:r>
      <w:r w:rsidRPr="0060132B">
        <w:rPr>
          <w:rFonts w:ascii="Arial" w:hAnsi="Arial" w:cs="Arial"/>
          <w:sz w:val="20"/>
          <w:szCs w:val="20"/>
          <w:lang w:val="en-US"/>
        </w:rPr>
        <w:t>R</w:t>
      </w:r>
      <w:r w:rsidRPr="0060132B">
        <w:rPr>
          <w:rFonts w:ascii="Arial" w:hAnsi="Arial" w:cs="Arial"/>
          <w:sz w:val="20"/>
          <w:szCs w:val="20"/>
        </w:rPr>
        <w:t xml:space="preserve"> </w:t>
      </w:r>
      <w:r w:rsidRPr="0060132B">
        <w:rPr>
          <w:rFonts w:ascii="Arial" w:hAnsi="Arial" w:cs="Arial"/>
          <w:sz w:val="20"/>
          <w:szCs w:val="20"/>
          <w:lang w:val="en-US"/>
        </w:rPr>
        <w:t>PREFIX</w:t>
      </w:r>
      <w:r w:rsidRPr="0060132B">
        <w:rPr>
          <w:rFonts w:ascii="Arial" w:hAnsi="Arial" w:cs="Arial"/>
          <w:sz w:val="20"/>
          <w:szCs w:val="20"/>
        </w:rPr>
        <w:t xml:space="preserve"> </w:t>
      </w:r>
      <w:r w:rsidRPr="0060132B">
        <w:rPr>
          <w:rFonts w:ascii="Arial" w:hAnsi="Arial" w:cs="Arial"/>
          <w:sz w:val="20"/>
          <w:szCs w:val="20"/>
          <w:lang w:val="en-US"/>
        </w:rPr>
        <w:t>TEXT</w:t>
      </w:r>
      <w:r w:rsidRPr="0060132B">
        <w:rPr>
          <w:rFonts w:ascii="Arial" w:hAnsi="Arial" w:cs="Arial"/>
          <w:sz w:val="20"/>
          <w:szCs w:val="20"/>
        </w:rPr>
        <w:t>», где «</w:t>
      </w:r>
      <w:r w:rsidRPr="0060132B">
        <w:rPr>
          <w:rFonts w:ascii="Arial" w:hAnsi="Arial" w:cs="Arial"/>
          <w:sz w:val="20"/>
          <w:szCs w:val="20"/>
          <w:lang w:val="en-US"/>
        </w:rPr>
        <w:t>RR</w:t>
      </w:r>
      <w:r w:rsidRPr="0060132B">
        <w:rPr>
          <w:rFonts w:ascii="Arial" w:hAnsi="Arial" w:cs="Arial"/>
          <w:sz w:val="20"/>
          <w:szCs w:val="20"/>
        </w:rPr>
        <w:t>» – общий префикс страны, PREFIX – ваш префикс, TEXT – дальнейший текст SMS.</w:t>
      </w:r>
    </w:p>
    <w:p w:rsidR="00AA462E" w:rsidRPr="0060132B" w:rsidRDefault="002351F0" w:rsidP="00AA462E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b/>
          <w:sz w:val="20"/>
          <w:szCs w:val="20"/>
        </w:rPr>
        <w:t>Примечание 5:</w:t>
      </w:r>
      <w:r w:rsidRPr="0060132B">
        <w:rPr>
          <w:rFonts w:ascii="Arial" w:hAnsi="Arial" w:cs="Arial"/>
          <w:sz w:val="20"/>
          <w:szCs w:val="20"/>
        </w:rPr>
        <w:t xml:space="preserve"> Общие префиксы стран вы можете получить либо вручную через импорт XML: </w:t>
      </w:r>
      <w:r w:rsidRPr="0060132B">
        <w:rPr>
          <w:rFonts w:ascii="Arial" w:hAnsi="Arial" w:cs="Arial"/>
          <w:b/>
          <w:sz w:val="20"/>
          <w:szCs w:val="20"/>
        </w:rPr>
        <w:t>http://num.smsonline.ru/</w:t>
      </w:r>
      <w:r w:rsidRPr="0060132B">
        <w:rPr>
          <w:rFonts w:ascii="Arial" w:hAnsi="Arial" w:cs="Arial"/>
          <w:b/>
          <w:sz w:val="20"/>
          <w:szCs w:val="20"/>
          <w:lang w:val="en-US"/>
        </w:rPr>
        <w:t>xml</w:t>
      </w:r>
      <w:r w:rsidRPr="0060132B">
        <w:rPr>
          <w:rFonts w:ascii="Arial" w:hAnsi="Arial" w:cs="Arial"/>
          <w:b/>
          <w:sz w:val="20"/>
          <w:szCs w:val="20"/>
        </w:rPr>
        <w:t>/</w:t>
      </w:r>
      <w:r w:rsidR="007C1211" w:rsidRPr="00A9472F">
        <w:rPr>
          <w:rFonts w:ascii="Arial" w:hAnsi="Arial" w:cs="Arial"/>
          <w:b/>
          <w:sz w:val="20"/>
          <w:szCs w:val="20"/>
        </w:rPr>
        <w:t xml:space="preserve">?user=***&amp;pass=*** </w:t>
      </w:r>
      <w:r w:rsidRPr="0060132B">
        <w:rPr>
          <w:rFonts w:ascii="Arial" w:hAnsi="Arial" w:cs="Arial"/>
          <w:sz w:val="20"/>
          <w:szCs w:val="20"/>
        </w:rPr>
        <w:t xml:space="preserve"> (значение поля &lt;prefix&gt; в каждой из записей &lt;network&gt;), либо автоматически, установив сервис SMS-World на страницах вашего сайта.</w:t>
      </w:r>
    </w:p>
    <w:p w:rsidR="00AA462E" w:rsidRPr="0060132B" w:rsidRDefault="00AA462E" w:rsidP="00AA462E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</w:p>
    <w:p w:rsidR="002351F0" w:rsidRPr="0060132B" w:rsidRDefault="0060132B" w:rsidP="00AA462E">
      <w:pPr>
        <w:numPr>
          <w:ilvl w:val="0"/>
          <w:numId w:val="1"/>
        </w:numPr>
        <w:spacing w:before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2351F0" w:rsidRPr="0060132B">
        <w:rPr>
          <w:rFonts w:ascii="Arial" w:hAnsi="Arial" w:cs="Arial"/>
          <w:b/>
          <w:sz w:val="20"/>
          <w:szCs w:val="20"/>
        </w:rPr>
        <w:lastRenderedPageBreak/>
        <w:t>Ваш «секретный» скрипт</w:t>
      </w:r>
    </w:p>
    <w:p w:rsidR="002351F0" w:rsidRPr="0060132B" w:rsidRDefault="002351F0" w:rsidP="002351F0">
      <w:pPr>
        <w:spacing w:before="120" w:after="120"/>
        <w:ind w:firstLine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До начала тестирования сервиса вам следует установить на своем сайте скрипт, который будет принимать адресованные вам sms-сообщения и корректно их обрабатывать. Метод вызова – POST или </w:t>
      </w:r>
      <w:r w:rsidRPr="0060132B">
        <w:rPr>
          <w:rFonts w:ascii="Arial" w:hAnsi="Arial" w:cs="Arial"/>
          <w:sz w:val="20"/>
          <w:szCs w:val="20"/>
          <w:lang w:val="en-US"/>
        </w:rPr>
        <w:t>GET</w:t>
      </w:r>
      <w:r w:rsidRPr="0060132B">
        <w:rPr>
          <w:rFonts w:ascii="Arial" w:hAnsi="Arial" w:cs="Arial"/>
          <w:sz w:val="20"/>
          <w:szCs w:val="20"/>
        </w:rPr>
        <w:t xml:space="preserve"> по вашему выбору (По умолчанию – GET). В параметрах скрипту передаются следующие обязательные параметры:</w:t>
      </w:r>
    </w:p>
    <w:tbl>
      <w:tblPr>
        <w:tblW w:w="0" w:type="auto"/>
        <w:tblInd w:w="-5" w:type="dxa"/>
        <w:tblLayout w:type="fixed"/>
        <w:tblCellMar>
          <w:top w:w="57" w:type="dxa"/>
          <w:bottom w:w="57" w:type="dxa"/>
        </w:tblCellMar>
        <w:tblLook w:val="04A0"/>
      </w:tblPr>
      <w:tblGrid>
        <w:gridCol w:w="1668"/>
        <w:gridCol w:w="7948"/>
      </w:tblGrid>
      <w:tr w:rsidR="002351F0" w:rsidRPr="0060132B" w:rsidTr="002351F0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b/>
                <w:sz w:val="20"/>
                <w:szCs w:val="20"/>
              </w:rPr>
              <w:t>Пример:</w:t>
            </w:r>
          </w:p>
        </w:tc>
        <w:tc>
          <w:tcPr>
            <w:tcW w:w="7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shd w:val="clear" w:color="auto" w:fill="C0C0C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 xml:space="preserve">Абонент (Россия, «Билайн») отправляет сообщение на номер </w:t>
            </w:r>
            <w:r w:rsidRPr="0060132B">
              <w:rPr>
                <w:rFonts w:ascii="Arial" w:hAnsi="Arial" w:cs="Arial"/>
                <w:sz w:val="20"/>
                <w:szCs w:val="20"/>
                <w:shd w:val="clear" w:color="auto" w:fill="C0C0C0"/>
              </w:rPr>
              <w:t>8385</w:t>
            </w:r>
            <w:r w:rsidRPr="0060132B">
              <w:rPr>
                <w:rFonts w:ascii="Arial" w:hAnsi="Arial" w:cs="Arial"/>
                <w:sz w:val="20"/>
                <w:szCs w:val="20"/>
              </w:rPr>
              <w:t xml:space="preserve"> с текстом: </w:t>
            </w:r>
            <w:r w:rsidRPr="0060132B">
              <w:rPr>
                <w:rFonts w:ascii="Arial" w:hAnsi="Arial" w:cs="Arial"/>
                <w:sz w:val="20"/>
                <w:szCs w:val="20"/>
                <w:shd w:val="clear" w:color="auto" w:fill="C0C0C0"/>
              </w:rPr>
              <w:t>ХитФМ Передайте Привет Мне!</w:t>
            </w:r>
          </w:p>
        </w:tc>
      </w:tr>
    </w:tbl>
    <w:p w:rsidR="002351F0" w:rsidRPr="0060132B" w:rsidRDefault="002351F0" w:rsidP="002351F0">
      <w:pPr>
        <w:spacing w:before="120" w:after="120"/>
        <w:ind w:firstLine="720"/>
        <w:jc w:val="both"/>
        <w:rPr>
          <w:rFonts w:ascii="Arial" w:hAnsi="Arial" w:cs="Arial"/>
          <w:sz w:val="20"/>
          <w:szCs w:val="20"/>
          <w:lang w:eastAsia="ar-SA"/>
        </w:rPr>
      </w:pPr>
      <w:r w:rsidRPr="0060132B">
        <w:rPr>
          <w:rFonts w:ascii="Arial" w:hAnsi="Arial" w:cs="Arial"/>
          <w:sz w:val="20"/>
          <w:szCs w:val="20"/>
        </w:rPr>
        <w:t>Ваш скрипт получит:</w:t>
      </w:r>
    </w:p>
    <w:tbl>
      <w:tblPr>
        <w:tblW w:w="0" w:type="auto"/>
        <w:tblInd w:w="-5" w:type="dxa"/>
        <w:tblLayout w:type="fixed"/>
        <w:tblCellMar>
          <w:top w:w="57" w:type="dxa"/>
          <w:bottom w:w="57" w:type="dxa"/>
        </w:tblCellMar>
        <w:tblLook w:val="04A0"/>
      </w:tblPr>
      <w:tblGrid>
        <w:gridCol w:w="1384"/>
        <w:gridCol w:w="1384"/>
        <w:gridCol w:w="2727"/>
        <w:gridCol w:w="4121"/>
      </w:tblGrid>
      <w:tr w:rsidR="002351F0" w:rsidRPr="0060132B" w:rsidTr="002351F0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b/>
                <w:sz w:val="20"/>
                <w:szCs w:val="20"/>
              </w:rPr>
              <w:t>Параметр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b/>
                <w:sz w:val="20"/>
                <w:szCs w:val="20"/>
              </w:rPr>
              <w:t>Тип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b/>
                <w:sz w:val="20"/>
                <w:szCs w:val="20"/>
              </w:rPr>
              <w:t>Пример значения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b/>
                <w:sz w:val="20"/>
                <w:szCs w:val="20"/>
              </w:rPr>
              <w:t>Описание</w:t>
            </w:r>
          </w:p>
        </w:tc>
      </w:tr>
      <w:tr w:rsidR="002351F0" w:rsidRPr="0060132B" w:rsidTr="002351F0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60132B">
              <w:rPr>
                <w:rFonts w:ascii="Arial" w:hAnsi="Arial" w:cs="Arial"/>
                <w:sz w:val="20"/>
                <w:szCs w:val="20"/>
              </w:rPr>
              <w:t>ref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string</w:t>
            </w:r>
          </w:p>
          <w:p w:rsidR="002351F0" w:rsidRPr="0060132B" w:rsidRDefault="002351F0">
            <w:pPr>
              <w:suppressAutoHyphens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[≤</w:t>
            </w:r>
            <w:r w:rsidRPr="0060132B">
              <w:rPr>
                <w:rFonts w:ascii="Arial" w:hAnsi="Arial" w:cs="Arial"/>
                <w:sz w:val="20"/>
                <w:szCs w:val="20"/>
              </w:rPr>
              <w:t>64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 xml:space="preserve"> знака]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h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itfm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Ключевое слово (префикс) в латинице, нижний регистр</w:t>
            </w:r>
          </w:p>
        </w:tc>
      </w:tr>
      <w:tr w:rsidR="002351F0" w:rsidRPr="0060132B" w:rsidTr="002351F0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txt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string</w:t>
            </w:r>
          </w:p>
          <w:p w:rsidR="002351F0" w:rsidRPr="0060132B" w:rsidRDefault="002351F0">
            <w:pPr>
              <w:suppressAutoHyphens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[≤</w:t>
            </w:r>
            <w:r w:rsidRPr="0060132B">
              <w:rPr>
                <w:rFonts w:ascii="Arial" w:hAnsi="Arial" w:cs="Arial"/>
                <w:sz w:val="20"/>
                <w:szCs w:val="20"/>
              </w:rPr>
              <w:t>2048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 xml:space="preserve"> зн</w:t>
            </w:r>
            <w:r w:rsidRPr="0060132B">
              <w:rPr>
                <w:rFonts w:ascii="Arial" w:hAnsi="Arial" w:cs="Arial"/>
                <w:sz w:val="20"/>
                <w:szCs w:val="20"/>
              </w:rPr>
              <w:t>.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Передайте Привет Мне!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Текст сообщения после ключевого слова (в кодировке 1251). Может быть пустым, если абонент отправит в SMS только префикс.</w:t>
            </w:r>
          </w:p>
        </w:tc>
      </w:tr>
      <w:tr w:rsidR="002351F0" w:rsidRPr="0060132B" w:rsidTr="002351F0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60132B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string</w:t>
            </w:r>
          </w:p>
          <w:p w:rsidR="002351F0" w:rsidRPr="0060132B" w:rsidRDefault="002351F0">
            <w:pPr>
              <w:suppressAutoHyphens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[≤</w:t>
            </w:r>
            <w:r w:rsidRPr="0060132B">
              <w:rPr>
                <w:rFonts w:ascii="Arial" w:hAnsi="Arial" w:cs="Arial"/>
                <w:sz w:val="20"/>
                <w:szCs w:val="20"/>
              </w:rPr>
              <w:t>64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 xml:space="preserve"> знака]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1234-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aasvs</w:t>
            </w:r>
            <w:r w:rsidRPr="0060132B">
              <w:rPr>
                <w:rFonts w:ascii="Arial" w:hAnsi="Arial" w:cs="Arial"/>
                <w:sz w:val="20"/>
                <w:szCs w:val="20"/>
              </w:rPr>
              <w:t>-3345.1332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Уникальный код транзакции (transaction id)</w:t>
            </w:r>
          </w:p>
        </w:tc>
      </w:tr>
      <w:tr w:rsidR="002351F0" w:rsidRPr="0060132B" w:rsidTr="002351F0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cn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string</w:t>
            </w:r>
          </w:p>
          <w:p w:rsidR="002351F0" w:rsidRPr="0060132B" w:rsidRDefault="002351F0">
            <w:pPr>
              <w:suppressAutoHyphens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[</w:t>
            </w:r>
            <w:r w:rsidRPr="0060132B">
              <w:rPr>
                <w:rFonts w:ascii="Arial" w:hAnsi="Arial" w:cs="Arial"/>
                <w:sz w:val="20"/>
                <w:szCs w:val="20"/>
              </w:rPr>
              <w:t>2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 xml:space="preserve"> знака]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ru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Двухбуквенный код страны (в нижнем регистре)</w:t>
            </w:r>
          </w:p>
        </w:tc>
      </w:tr>
      <w:tr w:rsidR="002351F0" w:rsidRPr="0060132B" w:rsidTr="002351F0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op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string</w:t>
            </w:r>
          </w:p>
          <w:p w:rsidR="002351F0" w:rsidRPr="0060132B" w:rsidRDefault="002351F0">
            <w:pPr>
              <w:suppressAutoHyphens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[≤</w:t>
            </w:r>
            <w:r w:rsidRPr="0060132B">
              <w:rPr>
                <w:rFonts w:ascii="Arial" w:hAnsi="Arial" w:cs="Arial"/>
                <w:sz w:val="20"/>
                <w:szCs w:val="20"/>
              </w:rPr>
              <w:t>64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 xml:space="preserve"> знака]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beeline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Оператор связи</w:t>
            </w:r>
          </w:p>
        </w:tc>
      </w:tr>
      <w:tr w:rsidR="002351F0" w:rsidRPr="0060132B" w:rsidTr="002351F0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array [int]</w:t>
            </w:r>
          </w:p>
          <w:p w:rsidR="002351F0" w:rsidRPr="0060132B" w:rsidRDefault="002351F0">
            <w:pPr>
              <w:suppressAutoHyphens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[≤</w:t>
            </w:r>
            <w:r w:rsidRPr="0060132B">
              <w:rPr>
                <w:rFonts w:ascii="Arial" w:hAnsi="Arial" w:cs="Arial"/>
                <w:sz w:val="20"/>
                <w:szCs w:val="20"/>
              </w:rPr>
              <w:t>32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 xml:space="preserve"> знака]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79031234567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Номер телефона абонента (Только цифры, без знака «плюс» в начале. Для зарубежных абонентов номер может начинаться с «нуля»)</w:t>
            </w:r>
          </w:p>
        </w:tc>
      </w:tr>
      <w:tr w:rsidR="002351F0" w:rsidRPr="0060132B" w:rsidTr="002351F0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sn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array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60132B">
              <w:rPr>
                <w:rFonts w:ascii="Arial" w:hAnsi="Arial" w:cs="Arial"/>
                <w:sz w:val="20"/>
                <w:szCs w:val="20"/>
              </w:rPr>
              <w:t>[int]</w:t>
            </w:r>
          </w:p>
          <w:p w:rsidR="002351F0" w:rsidRPr="0060132B" w:rsidRDefault="002351F0">
            <w:pPr>
              <w:suppressAutoHyphens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[≤32 знака]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8385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Короткий номер, на который было отправлено SMS-сообщение (в РФ – 4 цифры, в зарубежных странах может быть первый символ «0»)</w:t>
            </w:r>
          </w:p>
        </w:tc>
      </w:tr>
    </w:tbl>
    <w:p w:rsidR="002351F0" w:rsidRPr="0060132B" w:rsidRDefault="002351F0" w:rsidP="002351F0">
      <w:pPr>
        <w:spacing w:before="120" w:after="120"/>
        <w:jc w:val="both"/>
        <w:rPr>
          <w:rFonts w:ascii="Arial" w:hAnsi="Arial" w:cs="Arial"/>
          <w:sz w:val="20"/>
          <w:szCs w:val="20"/>
          <w:lang w:eastAsia="ar-SA"/>
        </w:rPr>
      </w:pPr>
      <w:r w:rsidRPr="0060132B">
        <w:rPr>
          <w:rFonts w:ascii="Arial" w:hAnsi="Arial" w:cs="Arial"/>
          <w:sz w:val="20"/>
          <w:szCs w:val="20"/>
        </w:rPr>
        <w:t>Примеры запросов к скриптам:</w:t>
      </w:r>
    </w:p>
    <w:tbl>
      <w:tblPr>
        <w:tblW w:w="0" w:type="auto"/>
        <w:tblInd w:w="-5" w:type="dxa"/>
        <w:tblLayout w:type="fixed"/>
        <w:tblLook w:val="04A0"/>
      </w:tblPr>
      <w:tblGrid>
        <w:gridCol w:w="9864"/>
      </w:tblGrid>
      <w:tr w:rsidR="002351F0" w:rsidRPr="0060132B" w:rsidTr="002351F0">
        <w:tc>
          <w:tcPr>
            <w:tcW w:w="9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51F0" w:rsidRPr="0060132B" w:rsidRDefault="002351F0">
            <w:pPr>
              <w:suppressAutoHyphens/>
              <w:snapToGrid w:val="0"/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http</w:t>
            </w:r>
            <w:r w:rsidRPr="0060132B">
              <w:rPr>
                <w:rFonts w:ascii="Arial" w:hAnsi="Arial" w:cs="Arial"/>
                <w:sz w:val="20"/>
                <w:szCs w:val="20"/>
              </w:rPr>
              <w:t>://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www</w:t>
            </w:r>
            <w:r w:rsidRPr="0060132B">
              <w:rPr>
                <w:rFonts w:ascii="Arial" w:hAnsi="Arial" w:cs="Arial"/>
                <w:sz w:val="20"/>
                <w:szCs w:val="20"/>
              </w:rPr>
              <w:t>.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yoursite</w:t>
            </w:r>
            <w:r w:rsidRPr="0060132B">
              <w:rPr>
                <w:rFonts w:ascii="Arial" w:hAnsi="Arial" w:cs="Arial"/>
                <w:sz w:val="20"/>
                <w:szCs w:val="20"/>
              </w:rPr>
              <w:t>.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ru</w:t>
            </w:r>
            <w:r w:rsidRPr="0060132B">
              <w:rPr>
                <w:rFonts w:ascii="Arial" w:hAnsi="Arial" w:cs="Arial"/>
                <w:sz w:val="20"/>
                <w:szCs w:val="20"/>
              </w:rPr>
              <w:t>/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dir</w:t>
            </w:r>
            <w:r w:rsidRPr="0060132B">
              <w:rPr>
                <w:rFonts w:ascii="Arial" w:hAnsi="Arial" w:cs="Arial"/>
                <w:sz w:val="20"/>
                <w:szCs w:val="20"/>
              </w:rPr>
              <w:t>/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script</w:t>
            </w:r>
            <w:r w:rsidRPr="0060132B">
              <w:rPr>
                <w:rFonts w:ascii="Arial" w:hAnsi="Arial" w:cs="Arial"/>
                <w:sz w:val="20"/>
                <w:szCs w:val="20"/>
              </w:rPr>
              <w:t>.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php</w:t>
            </w:r>
            <w:r w:rsidRPr="0060132B">
              <w:rPr>
                <w:rFonts w:ascii="Arial" w:hAnsi="Arial" w:cs="Arial"/>
                <w:sz w:val="20"/>
                <w:szCs w:val="20"/>
              </w:rPr>
              <w:t>?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pref</w:t>
            </w:r>
            <w:r w:rsidRPr="0060132B">
              <w:rPr>
                <w:rFonts w:ascii="Arial" w:hAnsi="Arial" w:cs="Arial"/>
                <w:sz w:val="20"/>
                <w:szCs w:val="20"/>
              </w:rPr>
              <w:t>=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hitfm</w:t>
            </w:r>
            <w:r w:rsidRPr="0060132B">
              <w:rPr>
                <w:rFonts w:ascii="Arial" w:hAnsi="Arial" w:cs="Arial"/>
                <w:sz w:val="20"/>
                <w:szCs w:val="20"/>
              </w:rPr>
              <w:t>&amp;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txt</w:t>
            </w:r>
            <w:r w:rsidRPr="0060132B">
              <w:rPr>
                <w:rFonts w:ascii="Arial" w:hAnsi="Arial" w:cs="Arial"/>
                <w:sz w:val="20"/>
                <w:szCs w:val="20"/>
              </w:rPr>
              <w:t>=Передайте+Привет+Мне!</w:t>
            </w:r>
            <w:r w:rsidRPr="0060132B">
              <w:rPr>
                <w:rFonts w:ascii="Arial" w:hAnsi="Arial" w:cs="Arial"/>
                <w:sz w:val="20"/>
                <w:szCs w:val="20"/>
              </w:rPr>
              <w:br/>
              <w:t>&amp;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tid</w:t>
            </w:r>
            <w:r w:rsidRPr="0060132B">
              <w:rPr>
                <w:rFonts w:ascii="Arial" w:hAnsi="Arial" w:cs="Arial"/>
                <w:sz w:val="20"/>
                <w:szCs w:val="20"/>
              </w:rPr>
              <w:t>=1234-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aasvs</w:t>
            </w:r>
            <w:r w:rsidRPr="0060132B">
              <w:rPr>
                <w:rFonts w:ascii="Arial" w:hAnsi="Arial" w:cs="Arial"/>
                <w:sz w:val="20"/>
                <w:szCs w:val="20"/>
              </w:rPr>
              <w:t>-3345.1332&amp;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cn</w:t>
            </w:r>
            <w:r w:rsidRPr="0060132B">
              <w:rPr>
                <w:rFonts w:ascii="Arial" w:hAnsi="Arial" w:cs="Arial"/>
                <w:sz w:val="20"/>
                <w:szCs w:val="20"/>
              </w:rPr>
              <w:t>=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ru</w:t>
            </w:r>
            <w:r w:rsidRPr="0060132B">
              <w:rPr>
                <w:rFonts w:ascii="Arial" w:hAnsi="Arial" w:cs="Arial"/>
                <w:sz w:val="20"/>
                <w:szCs w:val="20"/>
              </w:rPr>
              <w:t>&amp;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op</w:t>
            </w:r>
            <w:r w:rsidRPr="0060132B">
              <w:rPr>
                <w:rFonts w:ascii="Arial" w:hAnsi="Arial" w:cs="Arial"/>
                <w:sz w:val="20"/>
                <w:szCs w:val="20"/>
              </w:rPr>
              <w:t>=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beeline</w:t>
            </w:r>
            <w:r w:rsidRPr="0060132B">
              <w:rPr>
                <w:rFonts w:ascii="Arial" w:hAnsi="Arial" w:cs="Arial"/>
                <w:sz w:val="20"/>
                <w:szCs w:val="20"/>
              </w:rPr>
              <w:t>&amp;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phone</w:t>
            </w:r>
            <w:r w:rsidRPr="0060132B">
              <w:rPr>
                <w:rFonts w:ascii="Arial" w:hAnsi="Arial" w:cs="Arial"/>
                <w:sz w:val="20"/>
                <w:szCs w:val="20"/>
              </w:rPr>
              <w:t>=79031234567&amp;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sn</w:t>
            </w:r>
            <w:r w:rsidRPr="0060132B">
              <w:rPr>
                <w:rFonts w:ascii="Arial" w:hAnsi="Arial" w:cs="Arial"/>
                <w:sz w:val="20"/>
                <w:szCs w:val="20"/>
              </w:rPr>
              <w:t>=8385</w:t>
            </w:r>
          </w:p>
        </w:tc>
      </w:tr>
    </w:tbl>
    <w:p w:rsidR="002351F0" w:rsidRPr="0060132B" w:rsidRDefault="002351F0" w:rsidP="002351F0">
      <w:pPr>
        <w:jc w:val="both"/>
        <w:rPr>
          <w:rFonts w:ascii="Arial" w:hAnsi="Arial" w:cs="Arial"/>
          <w:sz w:val="20"/>
          <w:szCs w:val="20"/>
          <w:lang w:eastAsia="ar-SA"/>
        </w:rPr>
      </w:pPr>
    </w:p>
    <w:tbl>
      <w:tblPr>
        <w:tblW w:w="0" w:type="auto"/>
        <w:tblInd w:w="-5" w:type="dxa"/>
        <w:tblLayout w:type="fixed"/>
        <w:tblLook w:val="04A0"/>
      </w:tblPr>
      <w:tblGrid>
        <w:gridCol w:w="9864"/>
      </w:tblGrid>
      <w:tr w:rsidR="002351F0" w:rsidRPr="0060132B" w:rsidTr="002351F0">
        <w:tc>
          <w:tcPr>
            <w:tcW w:w="9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51F0" w:rsidRPr="0060132B" w:rsidRDefault="002351F0">
            <w:pPr>
              <w:suppressAutoHyphens/>
              <w:snapToGrid w:val="0"/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http://www.your-site.com/script.cgi?pref=crossword&amp;txt=&amp;tid=173232001239.123&amp;cn=uk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br/>
              <w:t>&amp;op=uk_orange&amp;phone=</w:t>
            </w:r>
            <w:r w:rsidRPr="0060132B">
              <w:rPr>
                <w:sz w:val="20"/>
                <w:szCs w:val="20"/>
                <w:lang w:val="en-US"/>
              </w:rPr>
              <w:t xml:space="preserve"> 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00447732701234&amp;sn=81303</w:t>
            </w:r>
          </w:p>
        </w:tc>
      </w:tr>
    </w:tbl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  <w:shd w:val="clear" w:color="auto" w:fill="C0C0C0"/>
          <w:lang w:eastAsia="ar-SA"/>
        </w:rPr>
      </w:pPr>
      <w:r w:rsidRPr="0060132B">
        <w:rPr>
          <w:rFonts w:ascii="Arial" w:hAnsi="Arial" w:cs="Arial"/>
          <w:b/>
          <w:sz w:val="20"/>
          <w:szCs w:val="20"/>
          <w:u w:val="single"/>
        </w:rPr>
        <w:t>Внимание!</w:t>
      </w:r>
      <w:r w:rsidRPr="0060132B">
        <w:rPr>
          <w:rFonts w:ascii="Arial" w:hAnsi="Arial" w:cs="Arial"/>
          <w:sz w:val="20"/>
          <w:szCs w:val="20"/>
        </w:rPr>
        <w:t xml:space="preserve"> В ответе скрипт должен выдавать одну строчку: </w:t>
      </w:r>
      <w:r w:rsidRPr="0060132B">
        <w:rPr>
          <w:rFonts w:ascii="Arial" w:hAnsi="Arial" w:cs="Arial"/>
          <w:sz w:val="20"/>
          <w:szCs w:val="20"/>
          <w:shd w:val="clear" w:color="auto" w:fill="C0C0C0"/>
        </w:rPr>
        <w:t xml:space="preserve">sms=и далее текст ответной </w:t>
      </w:r>
      <w:r w:rsidRPr="0060132B">
        <w:rPr>
          <w:rFonts w:ascii="Arial" w:hAnsi="Arial" w:cs="Arial"/>
          <w:sz w:val="20"/>
          <w:szCs w:val="20"/>
          <w:shd w:val="clear" w:color="auto" w:fill="C0C0C0"/>
          <w:lang w:val="en-US"/>
        </w:rPr>
        <w:t>sms</w:t>
      </w: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Обратите особое внимание на то, что первые 4 символа ответного сообщения </w:t>
      </w:r>
      <w:r w:rsidRPr="0060132B">
        <w:rPr>
          <w:rFonts w:ascii="Arial" w:hAnsi="Arial" w:cs="Arial"/>
          <w:sz w:val="20"/>
          <w:szCs w:val="20"/>
          <w:shd w:val="clear" w:color="auto" w:fill="C0C0C0"/>
        </w:rPr>
        <w:t>sms=</w:t>
      </w:r>
      <w:r w:rsidRPr="0060132B">
        <w:rPr>
          <w:rFonts w:ascii="Arial" w:hAnsi="Arial" w:cs="Arial"/>
          <w:sz w:val="20"/>
          <w:szCs w:val="20"/>
        </w:rPr>
        <w:t xml:space="preserve"> должны быть в любом случае, даже при выводе ошибок.</w:t>
      </w: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Ответ скрипта должен идти в plaintext, </w:t>
      </w:r>
      <w:r w:rsidRPr="0060132B">
        <w:rPr>
          <w:rFonts w:ascii="Arial" w:hAnsi="Arial" w:cs="Arial"/>
          <w:b/>
          <w:sz w:val="20"/>
          <w:szCs w:val="20"/>
        </w:rPr>
        <w:t>без HTML-кода</w:t>
      </w:r>
      <w:r w:rsidRPr="0060132B">
        <w:rPr>
          <w:rFonts w:ascii="Arial" w:hAnsi="Arial" w:cs="Arial"/>
          <w:sz w:val="20"/>
          <w:szCs w:val="20"/>
        </w:rPr>
        <w:t xml:space="preserve">, в одну строку, </w:t>
      </w:r>
      <w:r w:rsidRPr="0060132B">
        <w:rPr>
          <w:rFonts w:ascii="Arial" w:hAnsi="Arial" w:cs="Arial"/>
          <w:b/>
          <w:sz w:val="20"/>
          <w:szCs w:val="20"/>
        </w:rPr>
        <w:t>на русском языке</w:t>
      </w:r>
      <w:r w:rsidRPr="0060132B">
        <w:rPr>
          <w:rFonts w:ascii="Arial" w:hAnsi="Arial" w:cs="Arial"/>
          <w:sz w:val="20"/>
          <w:szCs w:val="20"/>
        </w:rPr>
        <w:t xml:space="preserve">, в кодировке </w:t>
      </w:r>
      <w:r w:rsidRPr="0060132B">
        <w:rPr>
          <w:rFonts w:ascii="Arial" w:hAnsi="Arial" w:cs="Arial"/>
          <w:sz w:val="20"/>
          <w:szCs w:val="20"/>
          <w:lang w:val="en-US"/>
        </w:rPr>
        <w:t>Windows</w:t>
      </w:r>
      <w:r w:rsidRPr="0060132B">
        <w:rPr>
          <w:rFonts w:ascii="Arial" w:hAnsi="Arial" w:cs="Arial"/>
          <w:sz w:val="20"/>
          <w:szCs w:val="20"/>
        </w:rPr>
        <w:t xml:space="preserve">-1251. После </w:t>
      </w:r>
      <w:r w:rsidRPr="0060132B">
        <w:rPr>
          <w:rFonts w:ascii="Arial" w:hAnsi="Arial" w:cs="Arial"/>
          <w:sz w:val="20"/>
          <w:szCs w:val="20"/>
          <w:shd w:val="clear" w:color="auto" w:fill="C0C0C0"/>
        </w:rPr>
        <w:t>sms=</w:t>
      </w:r>
      <w:r w:rsidRPr="0060132B">
        <w:rPr>
          <w:rFonts w:ascii="Arial" w:hAnsi="Arial" w:cs="Arial"/>
          <w:sz w:val="20"/>
          <w:szCs w:val="20"/>
        </w:rPr>
        <w:t xml:space="preserve"> пробел не нужен.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  <w:u w:val="single"/>
        </w:rPr>
        <w:t>Примечание 1</w:t>
      </w:r>
      <w:r w:rsidRPr="0060132B">
        <w:rPr>
          <w:rFonts w:ascii="Arial" w:hAnsi="Arial" w:cs="Arial"/>
          <w:sz w:val="20"/>
          <w:szCs w:val="20"/>
        </w:rPr>
        <w:t xml:space="preserve">: если ваш скрипт работает в кодировке Unicode, то вам следует выдавать иные четыре первых символа ответного сообщения: </w:t>
      </w:r>
      <w:r w:rsidRPr="0060132B">
        <w:rPr>
          <w:rFonts w:ascii="Arial" w:hAnsi="Arial" w:cs="Arial"/>
          <w:sz w:val="20"/>
          <w:szCs w:val="20"/>
          <w:shd w:val="clear" w:color="auto" w:fill="C0C0C0"/>
          <w:lang w:val="en-US"/>
        </w:rPr>
        <w:t>utf</w:t>
      </w:r>
      <w:r w:rsidRPr="0060132B">
        <w:rPr>
          <w:rFonts w:ascii="Arial" w:hAnsi="Arial" w:cs="Arial"/>
          <w:sz w:val="20"/>
          <w:szCs w:val="20"/>
          <w:shd w:val="clear" w:color="auto" w:fill="C0C0C0"/>
        </w:rPr>
        <w:t>=</w:t>
      </w:r>
      <w:r w:rsidRPr="0060132B">
        <w:rPr>
          <w:rFonts w:ascii="Arial" w:hAnsi="Arial" w:cs="Arial"/>
          <w:sz w:val="20"/>
          <w:szCs w:val="20"/>
        </w:rPr>
        <w:t>.</w:t>
      </w:r>
    </w:p>
    <w:p w:rsidR="00AA462E" w:rsidRPr="0060132B" w:rsidRDefault="002351F0" w:rsidP="00AA462E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  <w:u w:val="single"/>
        </w:rPr>
        <w:t>Примечание 2</w:t>
      </w:r>
      <w:r w:rsidRPr="0060132B">
        <w:rPr>
          <w:rFonts w:ascii="Arial" w:hAnsi="Arial" w:cs="Arial"/>
          <w:sz w:val="20"/>
          <w:szCs w:val="20"/>
        </w:rPr>
        <w:t>: если ответ скрипта будет в латинице (что крайне нежелательно), то он будет автоматически перекодирован в кириллицу для всех абонентов РФ.</w:t>
      </w:r>
    </w:p>
    <w:p w:rsidR="002351F0" w:rsidRPr="0060132B" w:rsidRDefault="002351F0" w:rsidP="00AA462E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Примеры </w:t>
      </w:r>
      <w:r w:rsidRPr="0060132B">
        <w:rPr>
          <w:rFonts w:ascii="Arial" w:hAnsi="Arial" w:cs="Arial"/>
          <w:b/>
          <w:sz w:val="20"/>
          <w:szCs w:val="20"/>
        </w:rPr>
        <w:t>правильных</w:t>
      </w:r>
      <w:r w:rsidRPr="0060132B">
        <w:rPr>
          <w:rFonts w:ascii="Arial" w:hAnsi="Arial" w:cs="Arial"/>
          <w:sz w:val="20"/>
          <w:szCs w:val="20"/>
        </w:rPr>
        <w:t xml:space="preserve"> ответов:</w:t>
      </w:r>
    </w:p>
    <w:p w:rsidR="002351F0" w:rsidRPr="0060132B" w:rsidRDefault="002351F0" w:rsidP="002351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sms=Спасибо за сообщение! Ваш голос принят.</w:t>
      </w:r>
    </w:p>
    <w:p w:rsidR="002351F0" w:rsidRPr="0060132B" w:rsidRDefault="002351F0" w:rsidP="002351F0">
      <w:pPr>
        <w:jc w:val="both"/>
        <w:rPr>
          <w:rFonts w:ascii="Arial" w:hAnsi="Arial" w:cs="Arial"/>
          <w:sz w:val="20"/>
          <w:szCs w:val="20"/>
        </w:rPr>
      </w:pPr>
    </w:p>
    <w:p w:rsidR="002351F0" w:rsidRPr="0060132B" w:rsidRDefault="002351F0" w:rsidP="002351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sms=Ваш код 12345. Введите его на странице.</w:t>
      </w:r>
    </w:p>
    <w:p w:rsidR="002351F0" w:rsidRPr="0060132B" w:rsidRDefault="002351F0" w:rsidP="002351F0">
      <w:pPr>
        <w:jc w:val="both"/>
        <w:rPr>
          <w:rFonts w:ascii="Arial" w:hAnsi="Arial" w:cs="Arial"/>
          <w:sz w:val="20"/>
          <w:szCs w:val="20"/>
        </w:rPr>
      </w:pPr>
    </w:p>
    <w:p w:rsidR="002351F0" w:rsidRPr="0060132B" w:rsidRDefault="002351F0" w:rsidP="002351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sms=Вы отправили неверный код. Напишите на email@mail.ru</w:t>
      </w:r>
    </w:p>
    <w:p w:rsidR="002351F0" w:rsidRPr="0060132B" w:rsidRDefault="002351F0" w:rsidP="002351F0">
      <w:pPr>
        <w:jc w:val="both"/>
        <w:rPr>
          <w:rFonts w:ascii="Arial" w:hAnsi="Arial" w:cs="Arial"/>
          <w:sz w:val="20"/>
          <w:szCs w:val="20"/>
        </w:rPr>
      </w:pPr>
    </w:p>
    <w:p w:rsidR="002351F0" w:rsidRPr="0060132B" w:rsidRDefault="002351F0" w:rsidP="002351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  <w:lang w:val="en-US"/>
        </w:rPr>
        <w:t>utf</w:t>
      </w:r>
      <w:r w:rsidRPr="0060132B">
        <w:rPr>
          <w:rFonts w:ascii="Arial" w:hAnsi="Arial" w:cs="Arial"/>
          <w:sz w:val="20"/>
          <w:szCs w:val="20"/>
        </w:rPr>
        <w:t>=Текст в кодировке Unicode</w:t>
      </w:r>
    </w:p>
    <w:p w:rsidR="002351F0" w:rsidRPr="0060132B" w:rsidRDefault="002351F0" w:rsidP="002351F0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Примеры </w:t>
      </w:r>
      <w:r w:rsidRPr="0060132B">
        <w:rPr>
          <w:rFonts w:ascii="Arial" w:hAnsi="Arial" w:cs="Arial"/>
          <w:b/>
          <w:sz w:val="20"/>
          <w:szCs w:val="20"/>
        </w:rPr>
        <w:t>неправильных</w:t>
      </w:r>
      <w:r w:rsidRPr="0060132B">
        <w:rPr>
          <w:rFonts w:ascii="Arial" w:hAnsi="Arial" w:cs="Arial"/>
          <w:sz w:val="20"/>
          <w:szCs w:val="20"/>
        </w:rPr>
        <w:t xml:space="preserve"> ответов:</w:t>
      </w:r>
    </w:p>
    <w:tbl>
      <w:tblPr>
        <w:tblW w:w="0" w:type="auto"/>
        <w:tblInd w:w="-50" w:type="dxa"/>
        <w:tblLayout w:type="fixed"/>
        <w:tblLook w:val="04A0"/>
      </w:tblPr>
      <w:tblGrid>
        <w:gridCol w:w="6249"/>
        <w:gridCol w:w="3651"/>
      </w:tblGrid>
      <w:tr w:rsidR="002351F0" w:rsidRPr="0060132B" w:rsidTr="002351F0">
        <w:trPr>
          <w:trHeight w:val="267"/>
        </w:trPr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sms=Spasibo za soobschenie! Vash golos prinyat.</w:t>
            </w:r>
          </w:p>
        </w:tc>
        <w:tc>
          <w:tcPr>
            <w:tcW w:w="3651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color w:val="FF0000"/>
                <w:sz w:val="20"/>
                <w:szCs w:val="20"/>
              </w:rPr>
              <w:t>(латиница)</w:t>
            </w:r>
          </w:p>
        </w:tc>
      </w:tr>
    </w:tbl>
    <w:p w:rsidR="002351F0" w:rsidRPr="0060132B" w:rsidRDefault="002351F0" w:rsidP="002351F0">
      <w:pPr>
        <w:jc w:val="both"/>
        <w:rPr>
          <w:rFonts w:ascii="Times New Roman" w:hAnsi="Times New Roman"/>
          <w:sz w:val="20"/>
          <w:szCs w:val="20"/>
          <w:lang w:eastAsia="ar-SA"/>
        </w:rPr>
      </w:pPr>
    </w:p>
    <w:tbl>
      <w:tblPr>
        <w:tblW w:w="0" w:type="auto"/>
        <w:tblInd w:w="-50" w:type="dxa"/>
        <w:tblLayout w:type="fixed"/>
        <w:tblLook w:val="04A0"/>
      </w:tblPr>
      <w:tblGrid>
        <w:gridCol w:w="6249"/>
        <w:gridCol w:w="3651"/>
      </w:tblGrid>
      <w:tr w:rsidR="002351F0" w:rsidRPr="0060132B" w:rsidTr="002351F0">
        <w:trPr>
          <w:trHeight w:val="267"/>
        </w:trPr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sms  =  Спасибо за сообщение! Ваш голос принят.</w:t>
            </w:r>
          </w:p>
        </w:tc>
        <w:tc>
          <w:tcPr>
            <w:tcW w:w="3651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color w:val="FF0000"/>
                <w:sz w:val="20"/>
                <w:szCs w:val="20"/>
              </w:rPr>
              <w:t>(пробелы после «sms»)</w:t>
            </w:r>
          </w:p>
        </w:tc>
      </w:tr>
    </w:tbl>
    <w:p w:rsidR="002351F0" w:rsidRPr="0060132B" w:rsidRDefault="002351F0" w:rsidP="002351F0">
      <w:pPr>
        <w:jc w:val="both"/>
        <w:rPr>
          <w:sz w:val="20"/>
          <w:szCs w:val="20"/>
          <w:lang w:eastAsia="ar-SA"/>
        </w:rPr>
      </w:pPr>
    </w:p>
    <w:tbl>
      <w:tblPr>
        <w:tblW w:w="0" w:type="auto"/>
        <w:tblInd w:w="-50" w:type="dxa"/>
        <w:tblLayout w:type="fixed"/>
        <w:tblLook w:val="04A0"/>
      </w:tblPr>
      <w:tblGrid>
        <w:gridCol w:w="6249"/>
        <w:gridCol w:w="3651"/>
      </w:tblGrid>
      <w:tr w:rsidR="002351F0" w:rsidRPr="0060132B" w:rsidTr="002351F0">
        <w:trPr>
          <w:trHeight w:val="267"/>
        </w:trPr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&lt;html&gt;&lt;title&gt;sms&lt;/title&gt;</w:t>
            </w:r>
          </w:p>
          <w:p w:rsidR="002351F0" w:rsidRPr="0060132B" w:rsidRDefault="002351F0">
            <w:pPr>
              <w:suppressAutoHyphens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sms=&lt;b&gt;</w:t>
            </w:r>
            <w:r w:rsidRPr="0060132B">
              <w:rPr>
                <w:rFonts w:ascii="Arial" w:hAnsi="Arial" w:cs="Arial"/>
                <w:sz w:val="20"/>
                <w:szCs w:val="20"/>
              </w:rPr>
              <w:t>Ваш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60132B">
              <w:rPr>
                <w:rFonts w:ascii="Arial" w:hAnsi="Arial" w:cs="Arial"/>
                <w:sz w:val="20"/>
                <w:szCs w:val="20"/>
              </w:rPr>
              <w:t>код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 xml:space="preserve"> 12345. </w:t>
            </w:r>
            <w:r w:rsidRPr="0060132B">
              <w:rPr>
                <w:rFonts w:ascii="Arial" w:hAnsi="Arial" w:cs="Arial"/>
                <w:sz w:val="20"/>
                <w:szCs w:val="20"/>
              </w:rPr>
              <w:t>Введите его на странице.&lt;/html&gt;</w:t>
            </w:r>
          </w:p>
        </w:tc>
        <w:tc>
          <w:tcPr>
            <w:tcW w:w="3651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color w:val="FF0000"/>
                <w:sz w:val="20"/>
                <w:szCs w:val="20"/>
              </w:rPr>
              <w:t>(HTML-тэги)</w:t>
            </w:r>
          </w:p>
        </w:tc>
      </w:tr>
    </w:tbl>
    <w:p w:rsidR="002351F0" w:rsidRPr="0060132B" w:rsidRDefault="002351F0" w:rsidP="002351F0">
      <w:pPr>
        <w:jc w:val="both"/>
        <w:rPr>
          <w:rFonts w:ascii="Arial" w:hAnsi="Arial" w:cs="Arial"/>
          <w:sz w:val="20"/>
          <w:szCs w:val="20"/>
          <w:lang w:eastAsia="ar-SA"/>
        </w:rPr>
      </w:pPr>
    </w:p>
    <w:tbl>
      <w:tblPr>
        <w:tblW w:w="0" w:type="auto"/>
        <w:tblInd w:w="-50" w:type="dxa"/>
        <w:tblLayout w:type="fixed"/>
        <w:tblLook w:val="04A0"/>
      </w:tblPr>
      <w:tblGrid>
        <w:gridCol w:w="6249"/>
        <w:gridCol w:w="3651"/>
      </w:tblGrid>
      <w:tr w:rsidR="002351F0" w:rsidRPr="0060132B" w:rsidTr="002351F0">
        <w:trPr>
          <w:trHeight w:val="267"/>
        </w:trPr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Вы отправили неверный код. Напишите на email@mail.ru</w:t>
            </w:r>
          </w:p>
        </w:tc>
        <w:tc>
          <w:tcPr>
            <w:tcW w:w="3651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color w:val="FF0000"/>
                <w:sz w:val="20"/>
                <w:szCs w:val="20"/>
              </w:rPr>
              <w:t>(отсутствует sms=)</w:t>
            </w:r>
          </w:p>
        </w:tc>
      </w:tr>
    </w:tbl>
    <w:p w:rsidR="002351F0" w:rsidRPr="0060132B" w:rsidRDefault="002351F0" w:rsidP="002351F0">
      <w:pPr>
        <w:jc w:val="both"/>
        <w:rPr>
          <w:rFonts w:ascii="Arial" w:hAnsi="Arial" w:cs="Arial"/>
          <w:sz w:val="20"/>
          <w:szCs w:val="20"/>
          <w:lang w:eastAsia="ar-SA"/>
        </w:rPr>
      </w:pPr>
    </w:p>
    <w:tbl>
      <w:tblPr>
        <w:tblW w:w="0" w:type="auto"/>
        <w:tblInd w:w="-50" w:type="dxa"/>
        <w:tblLayout w:type="fixed"/>
        <w:tblLook w:val="04A0"/>
      </w:tblPr>
      <w:tblGrid>
        <w:gridCol w:w="6249"/>
        <w:gridCol w:w="3651"/>
      </w:tblGrid>
      <w:tr w:rsidR="002351F0" w:rsidRPr="0060132B" w:rsidTr="002351F0">
        <w:trPr>
          <w:trHeight w:val="267"/>
        </w:trPr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MYSQL Error: no connection to database</w:t>
            </w:r>
          </w:p>
          <w:p w:rsidR="002351F0" w:rsidRPr="0060132B" w:rsidRDefault="002351F0">
            <w:pPr>
              <w:suppressAutoHyphens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utf=Текст в кодировке Unicode</w:t>
            </w:r>
          </w:p>
        </w:tc>
        <w:tc>
          <w:tcPr>
            <w:tcW w:w="3651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color w:val="FF0000"/>
                <w:sz w:val="20"/>
                <w:szCs w:val="20"/>
              </w:rPr>
              <w:t>(текст об ошибке до строки utf=)</w:t>
            </w:r>
          </w:p>
        </w:tc>
      </w:tr>
    </w:tbl>
    <w:p w:rsidR="002351F0" w:rsidRPr="0060132B" w:rsidRDefault="002351F0" w:rsidP="002351F0">
      <w:pPr>
        <w:jc w:val="both"/>
        <w:rPr>
          <w:rFonts w:ascii="Arial" w:hAnsi="Arial" w:cs="Arial"/>
          <w:sz w:val="20"/>
          <w:szCs w:val="20"/>
          <w:lang w:eastAsia="ar-SA"/>
        </w:rPr>
      </w:pP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Если длина текста ответа составит до 70 символов /включительно/ (без учета четырех символов ‘sms='), то будет тарифицировано одно MT-сообщение. Если длина ответа 71 и более символов, то количество сообщений будет 2 и более (длинные сообщения делятся на части по 67 символов).</w:t>
      </w: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Если у Вас затруднения с тем, чтобы сразу создать полностью рабочий скрипт-обработчик сообщений, то создайте «заглушку», которая будет в любом случае выводить «sms=Сообщение получено». Затем Вы сможете через «виртуальный телефон» отправлять бесплатные тестовые смс и завершить разработку сервиса.</w:t>
      </w:r>
    </w:p>
    <w:p w:rsidR="002351F0" w:rsidRPr="0060132B" w:rsidRDefault="002351F0" w:rsidP="002351F0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Пример простейшего скрипта-обработчика на PHP (метод вызова GET):</w:t>
      </w:r>
    </w:p>
    <w:tbl>
      <w:tblPr>
        <w:tblW w:w="0" w:type="auto"/>
        <w:tblInd w:w="-5" w:type="dxa"/>
        <w:tblLayout w:type="fixed"/>
        <w:tblLook w:val="04A0"/>
      </w:tblPr>
      <w:tblGrid>
        <w:gridCol w:w="9864"/>
      </w:tblGrid>
      <w:tr w:rsidR="002351F0" w:rsidRPr="0060132B" w:rsidTr="002351F0">
        <w:trPr>
          <w:trHeight w:val="907"/>
        </w:trPr>
        <w:tc>
          <w:tcPr>
            <w:tcW w:w="9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51F0" w:rsidRPr="0060132B" w:rsidRDefault="002351F0" w:rsidP="0060132B">
            <w:pPr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&lt;?php</w:t>
            </w:r>
          </w:p>
          <w:p w:rsidR="002351F0" w:rsidRPr="0060132B" w:rsidRDefault="002351F0" w:rsidP="0060132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# получение параметров</w:t>
            </w:r>
          </w:p>
          <w:p w:rsidR="002351F0" w:rsidRPr="0060132B" w:rsidRDefault="002351F0" w:rsidP="0060132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 xml:space="preserve">$pref=$_GET['pref']; $txt=$_GET['txt']; $tid=$_GET['tid']; $cn=$_GET['cn']; $op=$_GET['op']; </w:t>
            </w:r>
          </w:p>
          <w:p w:rsidR="002351F0" w:rsidRPr="0060132B" w:rsidRDefault="002351F0" w:rsidP="0060132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$phone=$_GET['phone']; $sn=$_GET['sn'];</w:t>
            </w:r>
          </w:p>
          <w:p w:rsidR="002351F0" w:rsidRPr="0060132B" w:rsidRDefault="002351F0" w:rsidP="0060132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# прочие функции скрипта</w:t>
            </w:r>
          </w:p>
          <w:p w:rsidR="002351F0" w:rsidRPr="0060132B" w:rsidRDefault="002351F0" w:rsidP="0060132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echo</w:t>
            </w:r>
            <w:r w:rsidRPr="0060132B">
              <w:rPr>
                <w:rFonts w:ascii="Arial" w:hAnsi="Arial" w:cs="Arial"/>
                <w:sz w:val="20"/>
                <w:szCs w:val="20"/>
              </w:rPr>
              <w:t xml:space="preserve"> "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sms</w:t>
            </w:r>
            <w:r w:rsidRPr="0060132B">
              <w:rPr>
                <w:rFonts w:ascii="Arial" w:hAnsi="Arial" w:cs="Arial"/>
                <w:sz w:val="20"/>
                <w:szCs w:val="20"/>
              </w:rPr>
              <w:t>=Ваше сообщение получено";</w:t>
            </w:r>
          </w:p>
          <w:p w:rsidR="002351F0" w:rsidRPr="0060132B" w:rsidRDefault="002351F0" w:rsidP="0060132B">
            <w:p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?&gt;</w:t>
            </w:r>
          </w:p>
        </w:tc>
      </w:tr>
    </w:tbl>
    <w:p w:rsidR="002351F0" w:rsidRPr="0060132B" w:rsidRDefault="002351F0" w:rsidP="002351F0">
      <w:pPr>
        <w:spacing w:before="120" w:after="120"/>
        <w:jc w:val="both"/>
        <w:rPr>
          <w:rFonts w:ascii="Arial" w:hAnsi="Arial" w:cs="Arial"/>
          <w:sz w:val="20"/>
          <w:szCs w:val="20"/>
          <w:lang w:eastAsia="ar-SA"/>
        </w:rPr>
      </w:pPr>
      <w:r w:rsidRPr="0060132B">
        <w:rPr>
          <w:rFonts w:ascii="Arial" w:hAnsi="Arial" w:cs="Arial"/>
          <w:sz w:val="20"/>
          <w:szCs w:val="20"/>
        </w:rPr>
        <w:t>Пример простейшего скрипта-обработчика на Perl (необходима библиотека CGI на сервере):</w:t>
      </w:r>
    </w:p>
    <w:tbl>
      <w:tblPr>
        <w:tblW w:w="0" w:type="auto"/>
        <w:tblInd w:w="-5" w:type="dxa"/>
        <w:tblLayout w:type="fixed"/>
        <w:tblLook w:val="04A0"/>
      </w:tblPr>
      <w:tblGrid>
        <w:gridCol w:w="9864"/>
      </w:tblGrid>
      <w:tr w:rsidR="002351F0" w:rsidRPr="0060132B" w:rsidTr="002351F0">
        <w:trPr>
          <w:trHeight w:val="907"/>
        </w:trPr>
        <w:tc>
          <w:tcPr>
            <w:tcW w:w="9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51F0" w:rsidRPr="0060132B" w:rsidRDefault="002351F0" w:rsidP="0060132B">
            <w:pPr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#!/usr/bin/perl</w:t>
            </w:r>
          </w:p>
          <w:p w:rsidR="002351F0" w:rsidRPr="0060132B" w:rsidRDefault="002351F0" w:rsidP="0060132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use CGI qw(:standard);</w:t>
            </w:r>
          </w:p>
          <w:p w:rsidR="002351F0" w:rsidRPr="0060132B" w:rsidRDefault="002351F0" w:rsidP="0060132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print header;</w:t>
            </w:r>
          </w:p>
          <w:p w:rsidR="002351F0" w:rsidRPr="0060132B" w:rsidRDefault="002351F0" w:rsidP="0060132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# получение параметров</w:t>
            </w:r>
          </w:p>
          <w:p w:rsidR="002351F0" w:rsidRPr="0060132B" w:rsidRDefault="002351F0" w:rsidP="0060132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$pref=param('pref'); $txt=param('txt'); $tid=param('tid'); $cn=param('cn'); $op=param('op');</w:t>
            </w:r>
          </w:p>
          <w:p w:rsidR="002351F0" w:rsidRPr="0060132B" w:rsidRDefault="002351F0" w:rsidP="0060132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$phone=param('phone'); $sn=param('sn');</w:t>
            </w:r>
          </w:p>
          <w:p w:rsidR="002351F0" w:rsidRPr="0060132B" w:rsidRDefault="002351F0" w:rsidP="0060132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# прочие функции скрипта</w:t>
            </w:r>
          </w:p>
          <w:p w:rsidR="002351F0" w:rsidRPr="0060132B" w:rsidRDefault="002351F0" w:rsidP="0060132B">
            <w:p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print</w:t>
            </w:r>
            <w:r w:rsidRPr="0060132B">
              <w:rPr>
                <w:rFonts w:ascii="Arial" w:hAnsi="Arial" w:cs="Arial"/>
                <w:sz w:val="20"/>
                <w:szCs w:val="20"/>
              </w:rPr>
              <w:t xml:space="preserve"> "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sms</w:t>
            </w:r>
            <w:r w:rsidRPr="0060132B">
              <w:rPr>
                <w:rFonts w:ascii="Arial" w:hAnsi="Arial" w:cs="Arial"/>
                <w:sz w:val="20"/>
                <w:szCs w:val="20"/>
              </w:rPr>
              <w:t>=Ваше сообщение получено";</w:t>
            </w:r>
          </w:p>
        </w:tc>
      </w:tr>
    </w:tbl>
    <w:p w:rsidR="002351F0" w:rsidRPr="0060132B" w:rsidRDefault="002351F0" w:rsidP="002351F0">
      <w:pPr>
        <w:pageBreakBefore/>
        <w:spacing w:before="120"/>
        <w:jc w:val="both"/>
        <w:rPr>
          <w:rFonts w:ascii="Arial" w:hAnsi="Arial" w:cs="Arial"/>
          <w:b/>
          <w:sz w:val="20"/>
          <w:szCs w:val="20"/>
        </w:rPr>
      </w:pPr>
      <w:r w:rsidRPr="0060132B">
        <w:rPr>
          <w:rFonts w:ascii="Arial" w:hAnsi="Arial" w:cs="Arial"/>
          <w:b/>
          <w:sz w:val="20"/>
          <w:szCs w:val="20"/>
        </w:rPr>
        <w:lastRenderedPageBreak/>
        <w:t>Примечания:</w:t>
      </w:r>
    </w:p>
    <w:p w:rsidR="002351F0" w:rsidRPr="0060132B" w:rsidRDefault="002351F0" w:rsidP="002351F0">
      <w:pPr>
        <w:numPr>
          <w:ilvl w:val="0"/>
          <w:numId w:val="3"/>
        </w:numPr>
        <w:suppressAutoHyphens/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Запросы на ваш «секретный» скрипт поступают с IP-адресов серверов </w:t>
      </w:r>
      <w:r w:rsidR="005F4275">
        <w:rPr>
          <w:rFonts w:ascii="Arial" w:hAnsi="Arial" w:cs="Arial"/>
          <w:sz w:val="20"/>
          <w:szCs w:val="20"/>
          <w:lang w:val="en-US"/>
        </w:rPr>
        <w:t>SMS</w:t>
      </w:r>
      <w:r w:rsidR="005F4275" w:rsidRPr="005F4275">
        <w:rPr>
          <w:rFonts w:ascii="Arial" w:hAnsi="Arial" w:cs="Arial"/>
          <w:sz w:val="20"/>
          <w:szCs w:val="20"/>
        </w:rPr>
        <w:t xml:space="preserve"> </w:t>
      </w:r>
      <w:r w:rsidR="005F4275">
        <w:rPr>
          <w:rFonts w:ascii="Arial" w:hAnsi="Arial" w:cs="Arial"/>
          <w:sz w:val="20"/>
          <w:szCs w:val="20"/>
          <w:lang w:val="en-US"/>
        </w:rPr>
        <w:t>Online</w:t>
      </w:r>
      <w:r w:rsidRPr="0060132B">
        <w:rPr>
          <w:rFonts w:ascii="Arial" w:hAnsi="Arial" w:cs="Arial"/>
          <w:sz w:val="20"/>
          <w:szCs w:val="20"/>
        </w:rPr>
        <w:t xml:space="preserve">: </w:t>
      </w:r>
      <w:r w:rsidR="00D41214" w:rsidRPr="00D41214">
        <w:rPr>
          <w:rFonts w:ascii="Arial" w:hAnsi="Arial" w:cs="Arial"/>
          <w:b/>
          <w:sz w:val="20"/>
          <w:szCs w:val="20"/>
        </w:rPr>
        <w:t>95.163.74.17, 89.111.54.189, 91.142.251.129, 194.67.81.38, 85.192.45.22</w:t>
      </w:r>
    </w:p>
    <w:p w:rsidR="002351F0" w:rsidRPr="0060132B" w:rsidRDefault="002351F0" w:rsidP="002351F0">
      <w:pPr>
        <w:spacing w:before="120"/>
        <w:ind w:left="36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В целях безопасности вам следует ограничить доступ к скрипту с других </w:t>
      </w:r>
      <w:r w:rsidRPr="0060132B">
        <w:rPr>
          <w:rFonts w:ascii="Arial" w:hAnsi="Arial" w:cs="Arial"/>
          <w:sz w:val="20"/>
          <w:szCs w:val="20"/>
          <w:lang w:val="en-US"/>
        </w:rPr>
        <w:t>IP</w:t>
      </w:r>
      <w:r w:rsidRPr="0060132B">
        <w:rPr>
          <w:rFonts w:ascii="Arial" w:hAnsi="Arial" w:cs="Arial"/>
          <w:sz w:val="20"/>
          <w:szCs w:val="20"/>
        </w:rPr>
        <w:t>-адресов.</w:t>
      </w:r>
    </w:p>
    <w:p w:rsidR="002351F0" w:rsidRPr="0060132B" w:rsidRDefault="002351F0" w:rsidP="002351F0">
      <w:pPr>
        <w:numPr>
          <w:ilvl w:val="0"/>
          <w:numId w:val="3"/>
        </w:numPr>
        <w:suppressAutoHyphens/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Код оператора – это техническое наименование соединения. Он не обязательно совпадает с брендом оператора (названием для абонентов). Так, для оператора «Мегафон» в параметре «op» будет значение «</w:t>
      </w:r>
      <w:r w:rsidRPr="0060132B">
        <w:rPr>
          <w:rFonts w:ascii="Arial" w:hAnsi="Arial" w:cs="Arial"/>
          <w:sz w:val="20"/>
          <w:szCs w:val="20"/>
          <w:lang w:val="en-US"/>
        </w:rPr>
        <w:t>mf</w:t>
      </w:r>
      <w:r w:rsidRPr="0060132B">
        <w:rPr>
          <w:rFonts w:ascii="Arial" w:hAnsi="Arial" w:cs="Arial"/>
          <w:sz w:val="20"/>
          <w:szCs w:val="20"/>
        </w:rPr>
        <w:t>» и т.д.</w:t>
      </w:r>
    </w:p>
    <w:p w:rsidR="002351F0" w:rsidRPr="0060132B" w:rsidRDefault="002351F0" w:rsidP="002351F0">
      <w:pPr>
        <w:numPr>
          <w:ilvl w:val="0"/>
          <w:numId w:val="3"/>
        </w:numPr>
        <w:suppressAutoHyphens/>
        <w:spacing w:before="120" w:after="120" w:line="240" w:lineRule="auto"/>
        <w:ind w:left="357" w:hanging="357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Символ перевода строки после ‘sms=' и/или текста сообщения не допускается. Если требуется передать символ новой строки в </w:t>
      </w:r>
      <w:r w:rsidRPr="0060132B">
        <w:rPr>
          <w:rFonts w:ascii="Arial" w:hAnsi="Arial" w:cs="Arial"/>
          <w:sz w:val="20"/>
          <w:szCs w:val="20"/>
          <w:lang w:val="en-US"/>
        </w:rPr>
        <w:t>SMS</w:t>
      </w:r>
      <w:r w:rsidRPr="0060132B">
        <w:rPr>
          <w:rFonts w:ascii="Arial" w:hAnsi="Arial" w:cs="Arial"/>
          <w:sz w:val="20"/>
          <w:szCs w:val="20"/>
        </w:rPr>
        <w:t xml:space="preserve">, то его следует заменить на тэг </w:t>
      </w:r>
      <w:r w:rsidRPr="0060132B">
        <w:rPr>
          <w:rFonts w:ascii="Arial" w:hAnsi="Arial" w:cs="Arial"/>
          <w:b/>
          <w:sz w:val="20"/>
          <w:szCs w:val="20"/>
        </w:rPr>
        <w:t>&lt;</w:t>
      </w:r>
      <w:r w:rsidRPr="0060132B">
        <w:rPr>
          <w:rFonts w:ascii="Arial" w:hAnsi="Arial" w:cs="Arial"/>
          <w:b/>
          <w:sz w:val="20"/>
          <w:szCs w:val="20"/>
          <w:lang w:val="en-US"/>
        </w:rPr>
        <w:t>br</w:t>
      </w:r>
      <w:r w:rsidRPr="0060132B">
        <w:rPr>
          <w:rFonts w:ascii="Arial" w:hAnsi="Arial" w:cs="Arial"/>
          <w:b/>
          <w:sz w:val="20"/>
          <w:szCs w:val="20"/>
        </w:rPr>
        <w:t>&gt;</w:t>
      </w:r>
      <w:r w:rsidRPr="0060132B">
        <w:rPr>
          <w:rFonts w:ascii="Arial" w:hAnsi="Arial" w:cs="Arial"/>
          <w:sz w:val="20"/>
          <w:szCs w:val="20"/>
        </w:rPr>
        <w:t>. Пример:</w:t>
      </w:r>
    </w:p>
    <w:tbl>
      <w:tblPr>
        <w:tblW w:w="0" w:type="auto"/>
        <w:tblInd w:w="529" w:type="dxa"/>
        <w:tblLayout w:type="fixed"/>
        <w:tblLook w:val="04A0"/>
      </w:tblPr>
      <w:tblGrid>
        <w:gridCol w:w="9223"/>
      </w:tblGrid>
      <w:tr w:rsidR="002351F0" w:rsidRPr="0060132B" w:rsidTr="002351F0">
        <w:trPr>
          <w:trHeight w:val="311"/>
        </w:trPr>
        <w:tc>
          <w:tcPr>
            <w:tcW w:w="9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51F0" w:rsidRPr="0060132B" w:rsidRDefault="002351F0">
            <w:pPr>
              <w:suppressAutoHyphens/>
              <w:snapToGrid w:val="0"/>
              <w:spacing w:before="6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echo</w:t>
            </w:r>
            <w:r w:rsidRPr="0060132B">
              <w:rPr>
                <w:rFonts w:ascii="Arial" w:hAnsi="Arial" w:cs="Arial"/>
                <w:sz w:val="20"/>
                <w:szCs w:val="20"/>
              </w:rPr>
              <w:t xml:space="preserve"> "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sms</w:t>
            </w:r>
            <w:r w:rsidRPr="0060132B">
              <w:rPr>
                <w:rFonts w:ascii="Arial" w:hAnsi="Arial" w:cs="Arial"/>
                <w:sz w:val="20"/>
                <w:szCs w:val="20"/>
              </w:rPr>
              <w:t>=Расписание сеансов:&lt;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br</w:t>
            </w:r>
            <w:r w:rsidRPr="0060132B">
              <w:rPr>
                <w:rFonts w:ascii="Arial" w:hAnsi="Arial" w:cs="Arial"/>
                <w:sz w:val="20"/>
                <w:szCs w:val="20"/>
              </w:rPr>
              <w:t>&gt;Зал1 10:30 Матрица&lt;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br</w:t>
            </w:r>
            <w:r w:rsidRPr="0060132B">
              <w:rPr>
                <w:rFonts w:ascii="Arial" w:hAnsi="Arial" w:cs="Arial"/>
                <w:sz w:val="20"/>
                <w:szCs w:val="20"/>
              </w:rPr>
              <w:t>&gt;Зал2 11:00 Матрица2";</w:t>
            </w:r>
          </w:p>
        </w:tc>
      </w:tr>
    </w:tbl>
    <w:p w:rsidR="002351F0" w:rsidRPr="0060132B" w:rsidRDefault="002351F0" w:rsidP="002351F0">
      <w:pPr>
        <w:numPr>
          <w:ilvl w:val="0"/>
          <w:numId w:val="3"/>
        </w:numPr>
        <w:suppressAutoHyphens/>
        <w:spacing w:before="120" w:after="120" w:line="240" w:lineRule="auto"/>
        <w:ind w:left="357" w:hanging="357"/>
        <w:jc w:val="both"/>
        <w:rPr>
          <w:rFonts w:ascii="Arial" w:hAnsi="Arial" w:cs="Arial"/>
          <w:sz w:val="20"/>
          <w:szCs w:val="20"/>
          <w:lang w:eastAsia="ar-SA"/>
        </w:rPr>
      </w:pPr>
      <w:r w:rsidRPr="0060132B">
        <w:rPr>
          <w:rFonts w:ascii="Arial" w:hAnsi="Arial" w:cs="Arial"/>
          <w:sz w:val="20"/>
          <w:szCs w:val="20"/>
        </w:rPr>
        <w:t xml:space="preserve">Если требуется в ответе пользователю передать несколько отдельных </w:t>
      </w:r>
      <w:r w:rsidRPr="0060132B">
        <w:rPr>
          <w:rFonts w:ascii="Arial" w:hAnsi="Arial" w:cs="Arial"/>
          <w:sz w:val="20"/>
          <w:szCs w:val="20"/>
          <w:lang w:val="en-US"/>
        </w:rPr>
        <w:t>sms</w:t>
      </w:r>
      <w:r w:rsidRPr="0060132B">
        <w:rPr>
          <w:rFonts w:ascii="Arial" w:hAnsi="Arial" w:cs="Arial"/>
          <w:sz w:val="20"/>
          <w:szCs w:val="20"/>
        </w:rPr>
        <w:t>-сообщений, то это можно сделать, разделив их символом табуляции (в языках PHP и Perl – служебная последовательность «</w:t>
      </w:r>
      <w:r w:rsidRPr="0060132B">
        <w:rPr>
          <w:rFonts w:ascii="Arial" w:hAnsi="Arial" w:cs="Arial"/>
          <w:b/>
          <w:sz w:val="20"/>
          <w:szCs w:val="20"/>
        </w:rPr>
        <w:t>\</w:t>
      </w:r>
      <w:r w:rsidRPr="0060132B">
        <w:rPr>
          <w:rFonts w:ascii="Arial" w:hAnsi="Arial" w:cs="Arial"/>
          <w:b/>
          <w:sz w:val="20"/>
          <w:szCs w:val="20"/>
          <w:lang w:val="en-US"/>
        </w:rPr>
        <w:t>t</w:t>
      </w:r>
      <w:r w:rsidRPr="0060132B">
        <w:rPr>
          <w:rFonts w:ascii="Arial" w:hAnsi="Arial" w:cs="Arial"/>
          <w:sz w:val="20"/>
          <w:szCs w:val="20"/>
        </w:rPr>
        <w:t>»). Пример:</w:t>
      </w:r>
    </w:p>
    <w:tbl>
      <w:tblPr>
        <w:tblW w:w="0" w:type="auto"/>
        <w:tblInd w:w="529" w:type="dxa"/>
        <w:tblLayout w:type="fixed"/>
        <w:tblLook w:val="04A0"/>
      </w:tblPr>
      <w:tblGrid>
        <w:gridCol w:w="9223"/>
      </w:tblGrid>
      <w:tr w:rsidR="002351F0" w:rsidRPr="0060132B" w:rsidTr="002351F0">
        <w:trPr>
          <w:trHeight w:val="311"/>
        </w:trPr>
        <w:tc>
          <w:tcPr>
            <w:tcW w:w="9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51F0" w:rsidRPr="0060132B" w:rsidRDefault="002351F0">
            <w:pPr>
              <w:suppressAutoHyphens/>
              <w:snapToGrid w:val="0"/>
              <w:spacing w:before="6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echo</w:t>
            </w:r>
            <w:r w:rsidRPr="0060132B">
              <w:rPr>
                <w:rFonts w:ascii="Arial" w:hAnsi="Arial" w:cs="Arial"/>
                <w:sz w:val="20"/>
                <w:szCs w:val="20"/>
              </w:rPr>
              <w:t xml:space="preserve"> "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sms</w:t>
            </w:r>
            <w:r w:rsidRPr="0060132B">
              <w:rPr>
                <w:rFonts w:ascii="Arial" w:hAnsi="Arial" w:cs="Arial"/>
                <w:sz w:val="20"/>
                <w:szCs w:val="20"/>
              </w:rPr>
              <w:t>=Текст первой sms\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60132B">
              <w:rPr>
                <w:rFonts w:ascii="Arial" w:hAnsi="Arial" w:cs="Arial"/>
                <w:sz w:val="20"/>
                <w:szCs w:val="20"/>
              </w:rPr>
              <w:t>Текст второй sms\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60132B">
              <w:rPr>
                <w:rFonts w:ascii="Arial" w:hAnsi="Arial" w:cs="Arial"/>
                <w:sz w:val="20"/>
                <w:szCs w:val="20"/>
              </w:rPr>
              <w:t>Текст третьего sms-сообщения";</w:t>
            </w:r>
          </w:p>
        </w:tc>
      </w:tr>
    </w:tbl>
    <w:p w:rsidR="002351F0" w:rsidRPr="0060132B" w:rsidRDefault="002351F0" w:rsidP="002351F0">
      <w:pPr>
        <w:numPr>
          <w:ilvl w:val="0"/>
          <w:numId w:val="3"/>
        </w:numPr>
        <w:suppressAutoHyphens/>
        <w:spacing w:before="120" w:after="0" w:line="240" w:lineRule="auto"/>
        <w:jc w:val="both"/>
        <w:rPr>
          <w:rFonts w:ascii="Arial" w:hAnsi="Arial" w:cs="Arial"/>
          <w:sz w:val="20"/>
          <w:szCs w:val="20"/>
          <w:lang w:eastAsia="ar-SA"/>
        </w:rPr>
      </w:pPr>
      <w:r w:rsidRPr="0060132B">
        <w:rPr>
          <w:rFonts w:ascii="Arial" w:hAnsi="Arial" w:cs="Arial"/>
          <w:sz w:val="20"/>
          <w:szCs w:val="20"/>
        </w:rPr>
        <w:t>Существуют особые случаи, когда ответное сообщение пользователю не отправляется, либо передается по другому каналу. Тогда ответ скрипта должен содержать только 4 символа: '</w:t>
      </w:r>
      <w:r w:rsidRPr="0060132B">
        <w:rPr>
          <w:rFonts w:ascii="Arial" w:hAnsi="Arial" w:cs="Arial"/>
          <w:sz w:val="20"/>
          <w:szCs w:val="20"/>
          <w:lang w:val="en-US"/>
        </w:rPr>
        <w:t>sms</w:t>
      </w:r>
      <w:r w:rsidRPr="0060132B">
        <w:rPr>
          <w:rFonts w:ascii="Arial" w:hAnsi="Arial" w:cs="Arial"/>
          <w:sz w:val="20"/>
          <w:szCs w:val="20"/>
        </w:rPr>
        <w:t>=' – в этом случае пустая SMS абоненту передана не будет.</w:t>
      </w:r>
    </w:p>
    <w:p w:rsidR="002351F0" w:rsidRPr="0060132B" w:rsidRDefault="002351F0" w:rsidP="002351F0">
      <w:pPr>
        <w:numPr>
          <w:ilvl w:val="0"/>
          <w:numId w:val="3"/>
        </w:numPr>
        <w:suppressAutoHyphens/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Запрос к «секретному» скрипту производится сразу после получения сервером </w:t>
      </w:r>
      <w:r w:rsidRPr="0060132B">
        <w:rPr>
          <w:rFonts w:ascii="Arial" w:hAnsi="Arial" w:cs="Arial"/>
          <w:sz w:val="20"/>
          <w:szCs w:val="20"/>
          <w:lang w:val="en-US"/>
        </w:rPr>
        <w:t>sms</w:t>
      </w:r>
      <w:r w:rsidRPr="0060132B">
        <w:rPr>
          <w:rFonts w:ascii="Arial" w:hAnsi="Arial" w:cs="Arial"/>
          <w:sz w:val="20"/>
          <w:szCs w:val="20"/>
        </w:rPr>
        <w:t xml:space="preserve">-сообщения от абонента. Таймаут запроса (время ожидания ответа от вашего «секретного» скрипта) – 90 секунд. Если в течение этого времени корректный ответ не был получен, то </w:t>
      </w:r>
      <w:r w:rsidRPr="0060132B">
        <w:rPr>
          <w:rFonts w:ascii="Arial" w:hAnsi="Arial" w:cs="Arial"/>
          <w:sz w:val="20"/>
          <w:szCs w:val="20"/>
          <w:lang w:val="en-US"/>
        </w:rPr>
        <w:t>sms</w:t>
      </w:r>
      <w:r w:rsidRPr="0060132B">
        <w:rPr>
          <w:rFonts w:ascii="Arial" w:hAnsi="Arial" w:cs="Arial"/>
          <w:sz w:val="20"/>
          <w:szCs w:val="20"/>
        </w:rPr>
        <w:t xml:space="preserve"> складываются в очередь и производятся повторные запросы.</w:t>
      </w:r>
    </w:p>
    <w:p w:rsidR="002351F0" w:rsidRPr="0060132B" w:rsidRDefault="002351F0" w:rsidP="002351F0">
      <w:pPr>
        <w:spacing w:before="120"/>
        <w:ind w:left="36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Последующие пять запросов (в случае недоступности скрипта) будут с интервалом в 30 секунд, следующие десять – с интервалом 3 минуты, затем – раз в 15 минут. Если в течение 24 часов корректный ответ не будет получен, то запрос удаляется из очереди.</w:t>
      </w:r>
    </w:p>
    <w:p w:rsidR="002351F0" w:rsidRPr="0060132B" w:rsidRDefault="002351F0" w:rsidP="002351F0">
      <w:pPr>
        <w:numPr>
          <w:ilvl w:val="0"/>
          <w:numId w:val="3"/>
        </w:numPr>
        <w:suppressAutoHyphens/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Если вам не достаточно стандартной информации о стоимости номеров на </w:t>
      </w:r>
      <w:r w:rsidRPr="0060132B">
        <w:rPr>
          <w:rFonts w:ascii="Arial" w:hAnsi="Arial" w:cs="Arial"/>
          <w:b/>
          <w:sz w:val="20"/>
          <w:szCs w:val="20"/>
        </w:rPr>
        <w:t>http://num.smsonline.ru/</w:t>
      </w:r>
      <w:r w:rsidRPr="0060132B">
        <w:rPr>
          <w:rFonts w:ascii="Arial" w:hAnsi="Arial" w:cs="Arial"/>
          <w:b/>
          <w:sz w:val="20"/>
          <w:szCs w:val="20"/>
          <w:lang w:val="en-US"/>
        </w:rPr>
        <w:t>csv</w:t>
      </w:r>
      <w:r w:rsidRPr="0060132B">
        <w:rPr>
          <w:rFonts w:ascii="Arial" w:hAnsi="Arial" w:cs="Arial"/>
          <w:b/>
          <w:sz w:val="20"/>
          <w:szCs w:val="20"/>
        </w:rPr>
        <w:t>/</w:t>
      </w:r>
      <w:r w:rsidRPr="0060132B">
        <w:rPr>
          <w:rFonts w:ascii="Arial" w:hAnsi="Arial" w:cs="Arial"/>
          <w:sz w:val="20"/>
          <w:szCs w:val="20"/>
        </w:rPr>
        <w:t xml:space="preserve"> то вы можете получить эту таблицу в расширенном формате по URL: </w:t>
      </w:r>
      <w:r w:rsidRPr="0060132B">
        <w:rPr>
          <w:rFonts w:ascii="Arial" w:hAnsi="Arial" w:cs="Arial"/>
          <w:b/>
          <w:sz w:val="20"/>
          <w:szCs w:val="20"/>
        </w:rPr>
        <w:t>http://num.smsonline.ru/</w:t>
      </w:r>
      <w:r w:rsidRPr="0060132B">
        <w:rPr>
          <w:rFonts w:ascii="Arial" w:hAnsi="Arial" w:cs="Arial"/>
          <w:b/>
          <w:sz w:val="20"/>
          <w:szCs w:val="20"/>
          <w:lang w:val="en-US"/>
        </w:rPr>
        <w:t>csv</w:t>
      </w:r>
      <w:r w:rsidRPr="0060132B">
        <w:rPr>
          <w:rFonts w:ascii="Arial" w:hAnsi="Arial" w:cs="Arial"/>
          <w:b/>
          <w:sz w:val="20"/>
          <w:szCs w:val="20"/>
        </w:rPr>
        <w:t>/?</w:t>
      </w:r>
      <w:r w:rsidRPr="0060132B">
        <w:rPr>
          <w:rFonts w:ascii="Arial" w:hAnsi="Arial" w:cs="Arial"/>
          <w:b/>
          <w:sz w:val="20"/>
          <w:szCs w:val="20"/>
          <w:lang w:val="en-US"/>
        </w:rPr>
        <w:t>user</w:t>
      </w:r>
      <w:r w:rsidRPr="0060132B">
        <w:rPr>
          <w:rFonts w:ascii="Arial" w:hAnsi="Arial" w:cs="Arial"/>
          <w:b/>
          <w:sz w:val="20"/>
          <w:szCs w:val="20"/>
        </w:rPr>
        <w:t>=***&amp;</w:t>
      </w:r>
      <w:r w:rsidRPr="0060132B">
        <w:rPr>
          <w:rFonts w:ascii="Arial" w:hAnsi="Arial" w:cs="Arial"/>
          <w:b/>
          <w:sz w:val="20"/>
          <w:szCs w:val="20"/>
          <w:lang w:val="en-US"/>
        </w:rPr>
        <w:t>pass</w:t>
      </w:r>
      <w:r w:rsidRPr="0060132B">
        <w:rPr>
          <w:rFonts w:ascii="Arial" w:hAnsi="Arial" w:cs="Arial"/>
          <w:b/>
          <w:sz w:val="20"/>
          <w:szCs w:val="20"/>
        </w:rPr>
        <w:t>=*** (</w:t>
      </w:r>
      <w:r w:rsidRPr="0060132B">
        <w:rPr>
          <w:rFonts w:ascii="Arial" w:hAnsi="Arial" w:cs="Arial"/>
          <w:sz w:val="20"/>
          <w:szCs w:val="20"/>
        </w:rPr>
        <w:t xml:space="preserve">в формате </w:t>
      </w:r>
      <w:r w:rsidRPr="0060132B">
        <w:rPr>
          <w:rFonts w:ascii="Arial" w:hAnsi="Arial" w:cs="Arial"/>
          <w:sz w:val="20"/>
          <w:szCs w:val="20"/>
          <w:lang w:val="en-US"/>
        </w:rPr>
        <w:t>CSV</w:t>
      </w:r>
      <w:r w:rsidRPr="0060132B">
        <w:rPr>
          <w:rFonts w:ascii="Arial" w:hAnsi="Arial" w:cs="Arial"/>
          <w:sz w:val="20"/>
          <w:szCs w:val="20"/>
        </w:rPr>
        <w:t xml:space="preserve">) либо </w:t>
      </w:r>
      <w:r w:rsidRPr="0060132B">
        <w:rPr>
          <w:rFonts w:ascii="Arial" w:hAnsi="Arial" w:cs="Arial"/>
          <w:b/>
          <w:sz w:val="20"/>
          <w:szCs w:val="20"/>
        </w:rPr>
        <w:t>http://num.smsonline.ru/</w:t>
      </w:r>
      <w:r w:rsidRPr="0060132B">
        <w:rPr>
          <w:rFonts w:ascii="Arial" w:hAnsi="Arial" w:cs="Arial"/>
          <w:b/>
          <w:sz w:val="20"/>
          <w:szCs w:val="20"/>
          <w:lang w:val="en-US"/>
        </w:rPr>
        <w:t>xml</w:t>
      </w:r>
      <w:r w:rsidRPr="0060132B">
        <w:rPr>
          <w:rFonts w:ascii="Arial" w:hAnsi="Arial" w:cs="Arial"/>
          <w:b/>
          <w:sz w:val="20"/>
          <w:szCs w:val="20"/>
        </w:rPr>
        <w:t>/?</w:t>
      </w:r>
      <w:r w:rsidRPr="0060132B">
        <w:rPr>
          <w:rFonts w:ascii="Arial" w:hAnsi="Arial" w:cs="Arial"/>
          <w:b/>
          <w:sz w:val="20"/>
          <w:szCs w:val="20"/>
          <w:lang w:val="en-US"/>
        </w:rPr>
        <w:t>user</w:t>
      </w:r>
      <w:r w:rsidRPr="0060132B">
        <w:rPr>
          <w:rFonts w:ascii="Arial" w:hAnsi="Arial" w:cs="Arial"/>
          <w:b/>
          <w:sz w:val="20"/>
          <w:szCs w:val="20"/>
        </w:rPr>
        <w:t>=***&amp;</w:t>
      </w:r>
      <w:r w:rsidRPr="0060132B">
        <w:rPr>
          <w:rFonts w:ascii="Arial" w:hAnsi="Arial" w:cs="Arial"/>
          <w:b/>
          <w:sz w:val="20"/>
          <w:szCs w:val="20"/>
          <w:lang w:val="en-US"/>
        </w:rPr>
        <w:t>pass</w:t>
      </w:r>
      <w:r w:rsidRPr="0060132B">
        <w:rPr>
          <w:rFonts w:ascii="Arial" w:hAnsi="Arial" w:cs="Arial"/>
          <w:b/>
          <w:sz w:val="20"/>
          <w:szCs w:val="20"/>
        </w:rPr>
        <w:t>=*** (</w:t>
      </w:r>
      <w:r w:rsidRPr="0060132B">
        <w:rPr>
          <w:rFonts w:ascii="Arial" w:hAnsi="Arial" w:cs="Arial"/>
          <w:sz w:val="20"/>
          <w:szCs w:val="20"/>
        </w:rPr>
        <w:t xml:space="preserve">в формате </w:t>
      </w:r>
      <w:r w:rsidRPr="0060132B">
        <w:rPr>
          <w:rFonts w:ascii="Arial" w:hAnsi="Arial" w:cs="Arial"/>
          <w:sz w:val="20"/>
          <w:szCs w:val="20"/>
          <w:lang w:val="en-US"/>
        </w:rPr>
        <w:t>XML</w:t>
      </w:r>
      <w:r w:rsidRPr="0060132B">
        <w:rPr>
          <w:rFonts w:ascii="Arial" w:hAnsi="Arial" w:cs="Arial"/>
          <w:sz w:val="20"/>
          <w:szCs w:val="20"/>
        </w:rPr>
        <w:t xml:space="preserve">). Здесь параметры </w:t>
      </w:r>
      <w:r w:rsidRPr="0060132B">
        <w:rPr>
          <w:rFonts w:ascii="Arial" w:hAnsi="Arial" w:cs="Arial"/>
          <w:sz w:val="20"/>
          <w:szCs w:val="20"/>
          <w:lang w:val="en-US"/>
        </w:rPr>
        <w:t>user</w:t>
      </w:r>
      <w:r w:rsidRPr="0060132B">
        <w:rPr>
          <w:rFonts w:ascii="Arial" w:hAnsi="Arial" w:cs="Arial"/>
          <w:sz w:val="20"/>
          <w:szCs w:val="20"/>
        </w:rPr>
        <w:t xml:space="preserve"> и pass – такие же, как логин и пароль к вашему кабинету в </w:t>
      </w:r>
      <w:r w:rsidR="005F4275">
        <w:rPr>
          <w:rFonts w:ascii="Arial" w:hAnsi="Arial" w:cs="Arial"/>
          <w:sz w:val="20"/>
          <w:szCs w:val="20"/>
          <w:lang w:val="en-US"/>
        </w:rPr>
        <w:t>SMS</w:t>
      </w:r>
      <w:r w:rsidR="005F4275" w:rsidRPr="005F4275">
        <w:rPr>
          <w:rFonts w:ascii="Arial" w:hAnsi="Arial" w:cs="Arial"/>
          <w:sz w:val="20"/>
          <w:szCs w:val="20"/>
        </w:rPr>
        <w:t xml:space="preserve"> </w:t>
      </w:r>
      <w:r w:rsidR="005F4275">
        <w:rPr>
          <w:rFonts w:ascii="Arial" w:hAnsi="Arial" w:cs="Arial"/>
          <w:sz w:val="20"/>
          <w:szCs w:val="20"/>
          <w:lang w:val="en-US"/>
        </w:rPr>
        <w:t>Online</w:t>
      </w:r>
      <w:r w:rsidRPr="0060132B">
        <w:rPr>
          <w:rFonts w:ascii="Arial" w:hAnsi="Arial" w:cs="Arial"/>
          <w:sz w:val="20"/>
          <w:szCs w:val="20"/>
        </w:rPr>
        <w:t>.</w:t>
      </w:r>
    </w:p>
    <w:p w:rsidR="002351F0" w:rsidRPr="0060132B" w:rsidRDefault="002351F0" w:rsidP="002351F0">
      <w:pPr>
        <w:spacing w:before="120"/>
        <w:ind w:left="36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  <w:lang w:val="en-US"/>
        </w:rPr>
        <w:t>CSV-</w:t>
      </w:r>
      <w:r w:rsidRPr="0060132B">
        <w:rPr>
          <w:rFonts w:ascii="Arial" w:hAnsi="Arial" w:cs="Arial"/>
          <w:sz w:val="20"/>
          <w:szCs w:val="20"/>
        </w:rPr>
        <w:t>таблица содержит параметры:</w:t>
      </w:r>
    </w:p>
    <w:tbl>
      <w:tblPr>
        <w:tblW w:w="0" w:type="auto"/>
        <w:tblInd w:w="529" w:type="dxa"/>
        <w:tblLayout w:type="fixed"/>
        <w:tblLook w:val="04A0"/>
      </w:tblPr>
      <w:tblGrid>
        <w:gridCol w:w="9223"/>
      </w:tblGrid>
      <w:tr w:rsidR="002351F0" w:rsidRPr="0060132B" w:rsidTr="002351F0">
        <w:trPr>
          <w:trHeight w:val="311"/>
        </w:trPr>
        <w:tc>
          <w:tcPr>
            <w:tcW w:w="9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51F0" w:rsidRPr="0060132B" w:rsidRDefault="002351F0">
            <w:pPr>
              <w:suppressAutoHyphens/>
              <w:snapToGrid w:val="0"/>
              <w:spacing w:before="60" w:after="6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страна;короткий номер;тарифная группа;название оператора;код оператора;числовой код оператора; префикс;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adult</w:t>
            </w:r>
            <w:r w:rsidRPr="0060132B">
              <w:rPr>
                <w:rFonts w:ascii="Arial" w:hAnsi="Arial" w:cs="Arial"/>
                <w:sz w:val="20"/>
                <w:szCs w:val="20"/>
              </w:rPr>
              <w:t xml:space="preserve"> разрешен?;местн.валюта;величина ндс;стоимость смс в местн.валюте с/ндс;стоимость смс в местн.валюте б/ндс;</w:t>
            </w:r>
            <w:r w:rsidRPr="0060132B">
              <w:rPr>
                <w:sz w:val="20"/>
                <w:szCs w:val="20"/>
              </w:rPr>
              <w:t xml:space="preserve"> </w:t>
            </w:r>
            <w:r w:rsidRPr="0060132B">
              <w:rPr>
                <w:rFonts w:ascii="Arial" w:hAnsi="Arial" w:cs="Arial"/>
                <w:sz w:val="20"/>
                <w:szCs w:val="20"/>
              </w:rPr>
              <w:t xml:space="preserve">стоимость смс в междунар.валюте;стоимость смс в 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RUB</w:t>
            </w:r>
            <w:r w:rsidRPr="0060132B">
              <w:rPr>
                <w:rFonts w:ascii="Arial" w:hAnsi="Arial" w:cs="Arial"/>
                <w:sz w:val="20"/>
                <w:szCs w:val="20"/>
              </w:rPr>
              <w:t xml:space="preserve">;выплаты в местн.валюте; выплаты в междунар.валюте;выплаты в 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RUB</w:t>
            </w:r>
            <w:r w:rsidRPr="0060132B">
              <w:rPr>
                <w:rFonts w:ascii="Arial" w:hAnsi="Arial" w:cs="Arial"/>
                <w:sz w:val="20"/>
                <w:szCs w:val="20"/>
              </w:rPr>
              <w:t>;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MT</w:t>
            </w:r>
            <w:r w:rsidRPr="0060132B">
              <w:rPr>
                <w:rFonts w:ascii="Arial" w:hAnsi="Arial" w:cs="Arial"/>
                <w:sz w:val="20"/>
                <w:szCs w:val="20"/>
              </w:rPr>
              <w:t xml:space="preserve"> в местн.валюте;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MT</w:t>
            </w:r>
            <w:r w:rsidRPr="0060132B">
              <w:rPr>
                <w:rFonts w:ascii="Arial" w:hAnsi="Arial" w:cs="Arial"/>
                <w:sz w:val="20"/>
                <w:szCs w:val="20"/>
              </w:rPr>
              <w:t xml:space="preserve"> в 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RUB</w:t>
            </w:r>
            <w:r w:rsidRPr="0060132B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:rsidR="002351F0" w:rsidRPr="0060132B" w:rsidRDefault="002351F0" w:rsidP="002351F0">
      <w:pPr>
        <w:spacing w:before="120"/>
        <w:ind w:left="360"/>
        <w:jc w:val="both"/>
        <w:rPr>
          <w:rFonts w:ascii="Arial" w:hAnsi="Arial" w:cs="Arial"/>
          <w:sz w:val="20"/>
          <w:szCs w:val="20"/>
          <w:lang w:eastAsia="ar-SA"/>
        </w:rPr>
      </w:pPr>
      <w:r w:rsidRPr="0060132B">
        <w:rPr>
          <w:rFonts w:ascii="Arial" w:hAnsi="Arial" w:cs="Arial"/>
          <w:sz w:val="20"/>
          <w:szCs w:val="20"/>
        </w:rPr>
        <w:t>При разработке ваших скриптов обязательно учитывайте, что обновление данных в таблице по коротким номерам происходит, в среднем, 2 раза в неделю, и эти обновления необходимо периодически импортировать.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</w:p>
    <w:p w:rsidR="002351F0" w:rsidRPr="0060132B" w:rsidRDefault="002351F0" w:rsidP="002351F0">
      <w:pPr>
        <w:pageBreakBefore/>
        <w:numPr>
          <w:ilvl w:val="0"/>
          <w:numId w:val="1"/>
        </w:numPr>
        <w:suppressAutoHyphens/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 w:rsidRPr="0060132B">
        <w:rPr>
          <w:rFonts w:ascii="Arial" w:hAnsi="Arial" w:cs="Arial"/>
          <w:b/>
          <w:sz w:val="20"/>
          <w:szCs w:val="20"/>
        </w:rPr>
        <w:lastRenderedPageBreak/>
        <w:t>Расширенные функции системы «</w:t>
      </w:r>
      <w:r w:rsidRPr="0060132B">
        <w:rPr>
          <w:rFonts w:ascii="Arial" w:hAnsi="Arial" w:cs="Arial"/>
          <w:b/>
          <w:sz w:val="20"/>
          <w:szCs w:val="20"/>
          <w:lang w:val="en-US"/>
        </w:rPr>
        <w:t>SMS</w:t>
      </w:r>
      <w:r w:rsidRPr="0060132B">
        <w:rPr>
          <w:rFonts w:ascii="Arial" w:hAnsi="Arial" w:cs="Arial"/>
          <w:b/>
          <w:sz w:val="20"/>
          <w:szCs w:val="20"/>
        </w:rPr>
        <w:t>-</w:t>
      </w:r>
      <w:r w:rsidR="003F2B09" w:rsidRPr="0060132B">
        <w:rPr>
          <w:rFonts w:ascii="Arial" w:hAnsi="Arial" w:cs="Arial"/>
          <w:b/>
          <w:sz w:val="20"/>
          <w:szCs w:val="20"/>
        </w:rPr>
        <w:t>Шлюз</w:t>
      </w:r>
      <w:r w:rsidRPr="0060132B">
        <w:rPr>
          <w:rFonts w:ascii="Arial" w:hAnsi="Arial" w:cs="Arial"/>
          <w:b/>
          <w:sz w:val="20"/>
          <w:szCs w:val="20"/>
        </w:rPr>
        <w:t>»</w:t>
      </w:r>
    </w:p>
    <w:p w:rsidR="002351F0" w:rsidRPr="0060132B" w:rsidRDefault="002351F0" w:rsidP="002351F0">
      <w:pPr>
        <w:numPr>
          <w:ilvl w:val="1"/>
          <w:numId w:val="1"/>
        </w:numPr>
        <w:suppressAutoHyphens/>
        <w:spacing w:before="120"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0132B">
        <w:rPr>
          <w:rFonts w:ascii="Arial" w:hAnsi="Arial" w:cs="Arial"/>
          <w:b/>
          <w:sz w:val="20"/>
          <w:szCs w:val="20"/>
        </w:rPr>
        <w:t>Дополнительные параметры «секретного» скрипта</w:t>
      </w:r>
    </w:p>
    <w:p w:rsidR="002351F0" w:rsidRPr="0060132B" w:rsidRDefault="002351F0" w:rsidP="002351F0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Помимо основного набора параметров, указанных 5 разделе, вашему скрипту могут быть переданы (по вашему желанию) дополнительные параметры:</w:t>
      </w:r>
    </w:p>
    <w:tbl>
      <w:tblPr>
        <w:tblW w:w="0" w:type="auto"/>
        <w:tblInd w:w="-5" w:type="dxa"/>
        <w:tblLayout w:type="fixed"/>
        <w:tblCellMar>
          <w:top w:w="57" w:type="dxa"/>
          <w:bottom w:w="57" w:type="dxa"/>
        </w:tblCellMar>
        <w:tblLook w:val="04A0"/>
      </w:tblPr>
      <w:tblGrid>
        <w:gridCol w:w="1366"/>
        <w:gridCol w:w="1436"/>
        <w:gridCol w:w="2409"/>
        <w:gridCol w:w="4495"/>
      </w:tblGrid>
      <w:tr w:rsidR="002351F0" w:rsidRPr="0060132B" w:rsidTr="002351F0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b/>
                <w:sz w:val="20"/>
                <w:szCs w:val="20"/>
              </w:rPr>
              <w:t>Параметр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b/>
                <w:sz w:val="20"/>
                <w:szCs w:val="20"/>
              </w:rPr>
              <w:t>Тип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b/>
                <w:sz w:val="20"/>
                <w:szCs w:val="20"/>
              </w:rPr>
              <w:t>Пример значения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b/>
                <w:sz w:val="20"/>
                <w:szCs w:val="20"/>
              </w:rPr>
              <w:t>Описание</w:t>
            </w:r>
          </w:p>
        </w:tc>
      </w:tr>
      <w:tr w:rsidR="002351F0" w:rsidRPr="0060132B" w:rsidTr="002351F0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 xml:space="preserve">=0 – если передается обычное 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sms</w:t>
            </w:r>
            <w:r w:rsidRPr="0060132B">
              <w:rPr>
                <w:rFonts w:ascii="Arial" w:hAnsi="Arial" w:cs="Arial"/>
                <w:sz w:val="20"/>
                <w:szCs w:val="20"/>
              </w:rPr>
              <w:t>-сообщение от абонента;</w:t>
            </w:r>
          </w:p>
          <w:p w:rsidR="002351F0" w:rsidRPr="0060132B" w:rsidRDefault="002351F0">
            <w:pPr>
              <w:suppressAutoHyphens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&gt;0 – если если запрос идет от службы поддержки абонентов, либо  через «виртуальный телефон»</w:t>
            </w:r>
          </w:p>
        </w:tc>
      </w:tr>
      <w:tr w:rsidR="002351F0" w:rsidRPr="0060132B" w:rsidTr="002351F0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repeat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номер повторного запроса к скрипту (в случае, если предыдущие запросы не прошли из-за ошибок связи или сбоя работы вашего сервера)</w:t>
            </w:r>
          </w:p>
        </w:tc>
      </w:tr>
      <w:tr w:rsidR="002351F0" w:rsidRPr="0060132B" w:rsidTr="002351F0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rtime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long int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1230789034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 xml:space="preserve">время получения SMS в формате Standart Unix Time (число секунд с 1970 г.), часовой пояс 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MSD</w:t>
            </w:r>
            <w:r w:rsidRPr="0060132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GMT</w:t>
            </w:r>
            <w:r w:rsidRPr="0060132B">
              <w:rPr>
                <w:rFonts w:ascii="Arial" w:hAnsi="Arial" w:cs="Arial"/>
                <w:sz w:val="20"/>
                <w:szCs w:val="20"/>
              </w:rPr>
              <w:t>+3)</w:t>
            </w:r>
          </w:p>
        </w:tc>
      </w:tr>
      <w:tr w:rsidR="002351F0" w:rsidRPr="0060132B" w:rsidTr="002351F0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opn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102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уникальный числовой код оператора связи</w:t>
            </w:r>
          </w:p>
        </w:tc>
      </w:tr>
      <w:tr w:rsidR="002351F0" w:rsidRPr="0060132B" w:rsidTr="002351F0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mpref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string</w:t>
            </w:r>
          </w:p>
          <w:p w:rsidR="002351F0" w:rsidRPr="0060132B" w:rsidRDefault="002351F0">
            <w:pPr>
              <w:suppressAutoHyphens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[≤</w:t>
            </w:r>
            <w:r w:rsidRPr="0060132B">
              <w:rPr>
                <w:rFonts w:ascii="Arial" w:hAnsi="Arial" w:cs="Arial"/>
                <w:sz w:val="20"/>
                <w:szCs w:val="20"/>
              </w:rPr>
              <w:t>64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 xml:space="preserve"> знака]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RR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общий префикс страны (пустое значение, если в данной стране общие префиксы не используются)</w:t>
            </w:r>
          </w:p>
        </w:tc>
      </w:tr>
      <w:tr w:rsidR="002351F0" w:rsidRPr="0060132B" w:rsidTr="002351F0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tg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тарифная группа (используется при MT-тарификации, см. раздел № 6.3)</w:t>
            </w:r>
          </w:p>
        </w:tc>
      </w:tr>
      <w:tr w:rsidR="002351F0" w:rsidRPr="0060132B" w:rsidTr="002351F0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cost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95.04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стоимость SMS для абонента (рубли)</w:t>
            </w:r>
          </w:p>
        </w:tc>
      </w:tr>
      <w:tr w:rsidR="002351F0" w:rsidRPr="0060132B" w:rsidTr="002351F0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zcost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3.2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стоимость SMS для абонента (USD)</w:t>
            </w:r>
          </w:p>
        </w:tc>
      </w:tr>
      <w:tr w:rsidR="002351F0" w:rsidRPr="0060132B" w:rsidTr="002351F0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rate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29.7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текущий курс USD/RUR</w:t>
            </w:r>
          </w:p>
        </w:tc>
      </w:tr>
      <w:tr w:rsidR="002351F0" w:rsidRPr="0060132B" w:rsidTr="002351F0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pay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41.58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ваши отчисления в рублях РФ за данную sms (при условии ответного сообщения не длиннее 70 символов)</w:t>
            </w:r>
          </w:p>
        </w:tc>
      </w:tr>
      <w:tr w:rsidR="002351F0" w:rsidRPr="0060132B" w:rsidTr="002351F0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zpay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1.3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ваши отчисления в долларах USD за данную sms (при условии ответного сообщения не длиннее 70 символов)</w:t>
            </w:r>
          </w:p>
        </w:tc>
      </w:tr>
      <w:tr w:rsidR="002351F0" w:rsidRPr="0060132B" w:rsidTr="002351F0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md5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array [char]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351F0" w:rsidRPr="0060132B" w:rsidRDefault="002351F0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e2e5864c6f2d10cc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Pr="0060132B">
              <w:rPr>
                <w:rFonts w:ascii="Arial" w:hAnsi="Arial" w:cs="Arial"/>
                <w:sz w:val="20"/>
                <w:szCs w:val="20"/>
              </w:rPr>
              <w:t>acedef6a9f06e4bc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1F0" w:rsidRPr="0060132B" w:rsidRDefault="002351F0">
            <w:pPr>
              <w:suppressAutoHyphens/>
              <w:snapToGrid w:val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md5-hash функции проверки подлинности запроса (см. п.6.2)</w:t>
            </w:r>
          </w:p>
        </w:tc>
      </w:tr>
    </w:tbl>
    <w:p w:rsidR="002351F0" w:rsidRPr="0060132B" w:rsidRDefault="002351F0" w:rsidP="002351F0">
      <w:pPr>
        <w:spacing w:before="120"/>
        <w:jc w:val="both"/>
        <w:rPr>
          <w:rFonts w:ascii="Arial" w:hAnsi="Arial" w:cs="Arial"/>
          <w:b/>
          <w:sz w:val="20"/>
          <w:szCs w:val="20"/>
          <w:u w:val="single"/>
          <w:lang w:eastAsia="ar-SA"/>
        </w:rPr>
      </w:pP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b/>
          <w:sz w:val="20"/>
          <w:szCs w:val="20"/>
          <w:u w:val="single"/>
        </w:rPr>
        <w:t>Внимание!</w:t>
      </w:r>
      <w:r w:rsidRPr="0060132B">
        <w:rPr>
          <w:rFonts w:ascii="Arial" w:hAnsi="Arial" w:cs="Arial"/>
          <w:sz w:val="20"/>
          <w:szCs w:val="20"/>
        </w:rPr>
        <w:t xml:space="preserve"> Специально параметры </w:t>
      </w:r>
      <w:r w:rsidRPr="0060132B">
        <w:rPr>
          <w:rFonts w:ascii="Arial" w:hAnsi="Arial" w:cs="Arial"/>
          <w:b/>
          <w:sz w:val="20"/>
          <w:szCs w:val="20"/>
          <w:lang w:val="en-US"/>
        </w:rPr>
        <w:t>test</w:t>
      </w:r>
      <w:r w:rsidRPr="0060132B">
        <w:rPr>
          <w:rFonts w:ascii="Arial" w:hAnsi="Arial" w:cs="Arial"/>
          <w:sz w:val="20"/>
          <w:szCs w:val="20"/>
        </w:rPr>
        <w:t xml:space="preserve"> и </w:t>
      </w:r>
      <w:r w:rsidRPr="0060132B">
        <w:rPr>
          <w:rFonts w:ascii="Arial" w:hAnsi="Arial" w:cs="Arial"/>
          <w:b/>
          <w:sz w:val="20"/>
          <w:szCs w:val="20"/>
          <w:lang w:val="en-US"/>
        </w:rPr>
        <w:t>repeat</w:t>
      </w:r>
      <w:r w:rsidRPr="0060132B">
        <w:rPr>
          <w:rFonts w:ascii="Arial" w:hAnsi="Arial" w:cs="Arial"/>
          <w:sz w:val="20"/>
          <w:szCs w:val="20"/>
        </w:rPr>
        <w:t xml:space="preserve"> обрабатывать </w:t>
      </w:r>
      <w:r w:rsidRPr="0060132B">
        <w:rPr>
          <w:rFonts w:ascii="Arial" w:hAnsi="Arial" w:cs="Arial"/>
          <w:b/>
          <w:sz w:val="20"/>
          <w:szCs w:val="20"/>
        </w:rPr>
        <w:t>не следует</w:t>
      </w:r>
      <w:r w:rsidRPr="0060132B">
        <w:rPr>
          <w:rFonts w:ascii="Arial" w:hAnsi="Arial" w:cs="Arial"/>
          <w:sz w:val="20"/>
          <w:szCs w:val="20"/>
        </w:rPr>
        <w:t>, результат работы вашего скрипта и текст ответа должен быть одинаков вне зависимости от их значения, т.к. они используются в служебных целях.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На ваш скрипт значение параметра test=1 может поступить, например, в случае, если операторы обслуживают звонок абонента с претензией и отправляют повторный запрос через тестовый шлюз. Также если вы производите тестирование скрипта через «виртуальный телефон», параметр test равен 1. Действия вашего скрипта при test=0 и test=1 должны совпадать, чтобы не возникало проблем с обслуживанием абонентов службой техподдержки </w:t>
      </w:r>
      <w:r w:rsidR="005F4275">
        <w:rPr>
          <w:rFonts w:ascii="Arial" w:hAnsi="Arial" w:cs="Arial"/>
          <w:sz w:val="20"/>
          <w:szCs w:val="20"/>
          <w:lang w:val="en-US"/>
        </w:rPr>
        <w:t>SMS</w:t>
      </w:r>
      <w:r w:rsidR="005F4275" w:rsidRPr="005F4275">
        <w:rPr>
          <w:rFonts w:ascii="Arial" w:hAnsi="Arial" w:cs="Arial"/>
          <w:sz w:val="20"/>
          <w:szCs w:val="20"/>
        </w:rPr>
        <w:t xml:space="preserve"> </w:t>
      </w:r>
      <w:r w:rsidR="005F4275">
        <w:rPr>
          <w:rFonts w:ascii="Arial" w:hAnsi="Arial" w:cs="Arial"/>
          <w:sz w:val="20"/>
          <w:szCs w:val="20"/>
          <w:lang w:val="en-US"/>
        </w:rPr>
        <w:t>Online</w:t>
      </w:r>
      <w:r w:rsidRPr="0060132B">
        <w:rPr>
          <w:rFonts w:ascii="Arial" w:hAnsi="Arial" w:cs="Arial"/>
          <w:sz w:val="20"/>
          <w:szCs w:val="20"/>
        </w:rPr>
        <w:t>.</w:t>
      </w:r>
    </w:p>
    <w:p w:rsidR="002351F0" w:rsidRPr="0060132B" w:rsidRDefault="002351F0" w:rsidP="002351F0">
      <w:pPr>
        <w:numPr>
          <w:ilvl w:val="1"/>
          <w:numId w:val="1"/>
        </w:numPr>
        <w:suppressAutoHyphens/>
        <w:spacing w:before="120"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0132B">
        <w:rPr>
          <w:rFonts w:ascii="Arial" w:hAnsi="Arial" w:cs="Arial"/>
          <w:b/>
          <w:sz w:val="20"/>
          <w:szCs w:val="20"/>
        </w:rPr>
        <w:t>Проверка подлинности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Для обеспечения проверки подлинности используется шифрование по алгоритму </w:t>
      </w:r>
      <w:r w:rsidRPr="0060132B">
        <w:rPr>
          <w:rFonts w:ascii="Arial" w:hAnsi="Arial" w:cs="Arial"/>
          <w:sz w:val="20"/>
          <w:szCs w:val="20"/>
          <w:lang w:val="en-US"/>
        </w:rPr>
        <w:t>MD</w:t>
      </w:r>
      <w:r w:rsidRPr="0060132B">
        <w:rPr>
          <w:rFonts w:ascii="Arial" w:hAnsi="Arial" w:cs="Arial"/>
          <w:sz w:val="20"/>
          <w:szCs w:val="20"/>
        </w:rPr>
        <w:t>5. Код MD5 – это зашифрованная последовательность из 32 символов (0..9,a..f).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  <w:shd w:val="clear" w:color="auto" w:fill="C0C0C0"/>
        </w:rPr>
      </w:pPr>
      <w:r w:rsidRPr="0060132B">
        <w:rPr>
          <w:rFonts w:ascii="Arial" w:hAnsi="Arial" w:cs="Arial"/>
          <w:sz w:val="20"/>
          <w:szCs w:val="20"/>
        </w:rPr>
        <w:t xml:space="preserve">В языке perl эта функция выглядит так: </w:t>
      </w:r>
      <w:r w:rsidRPr="0060132B">
        <w:rPr>
          <w:rFonts w:ascii="Arial" w:hAnsi="Arial" w:cs="Arial"/>
          <w:sz w:val="20"/>
          <w:szCs w:val="20"/>
          <w:shd w:val="clear" w:color="auto" w:fill="C0C0C0"/>
        </w:rPr>
        <w:t>md5_hex($</w:t>
      </w:r>
      <w:r w:rsidRPr="0060132B">
        <w:rPr>
          <w:rFonts w:ascii="Arial" w:hAnsi="Arial" w:cs="Arial"/>
          <w:sz w:val="20"/>
          <w:szCs w:val="20"/>
          <w:shd w:val="clear" w:color="auto" w:fill="C0C0C0"/>
          <w:lang w:val="en-US"/>
        </w:rPr>
        <w:t>md</w:t>
      </w:r>
      <w:r w:rsidRPr="0060132B">
        <w:rPr>
          <w:rFonts w:ascii="Arial" w:hAnsi="Arial" w:cs="Arial"/>
          <w:sz w:val="20"/>
          <w:szCs w:val="20"/>
          <w:shd w:val="clear" w:color="auto" w:fill="C0C0C0"/>
        </w:rPr>
        <w:t>5passw.$tid.$sn.$op.$phone.$</w:t>
      </w:r>
      <w:r w:rsidRPr="0060132B">
        <w:rPr>
          <w:rFonts w:ascii="Arial" w:hAnsi="Arial" w:cs="Arial"/>
          <w:sz w:val="20"/>
          <w:szCs w:val="20"/>
          <w:shd w:val="clear" w:color="auto" w:fill="C0C0C0"/>
          <w:lang w:val="en-US"/>
        </w:rPr>
        <w:t>pref</w:t>
      </w:r>
      <w:r w:rsidRPr="0060132B">
        <w:rPr>
          <w:rFonts w:ascii="Arial" w:hAnsi="Arial" w:cs="Arial"/>
          <w:sz w:val="20"/>
          <w:szCs w:val="20"/>
          <w:shd w:val="clear" w:color="auto" w:fill="C0C0C0"/>
        </w:rPr>
        <w:t>.$txt)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Здесь $md5passw – пароль (заранее заданная текстовая строка), который устанавливается на обоих сторонах шлюза. Ваш менеджер сообщит его вам для начала работы с функцией проверки MD5. Символ «точка» («.») – оператор склейки строк, сам знак «.» в текстовую строку шифрования не включается.</w:t>
      </w:r>
    </w:p>
    <w:p w:rsidR="002351F0" w:rsidRPr="0060132B" w:rsidRDefault="002351F0" w:rsidP="002351F0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Пример проверки параметра md5, код на PHP (метод GET):</w:t>
      </w:r>
    </w:p>
    <w:tbl>
      <w:tblPr>
        <w:tblW w:w="0" w:type="auto"/>
        <w:tblInd w:w="-5" w:type="dxa"/>
        <w:tblLayout w:type="fixed"/>
        <w:tblLook w:val="04A0"/>
      </w:tblPr>
      <w:tblGrid>
        <w:gridCol w:w="9864"/>
      </w:tblGrid>
      <w:tr w:rsidR="002351F0" w:rsidRPr="0060132B" w:rsidTr="002351F0">
        <w:trPr>
          <w:trHeight w:val="907"/>
        </w:trPr>
        <w:tc>
          <w:tcPr>
            <w:tcW w:w="9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51F0" w:rsidRPr="0060132B" w:rsidRDefault="002351F0" w:rsidP="0060132B">
            <w:pPr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&lt;?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php</w:t>
            </w:r>
          </w:p>
          <w:p w:rsidR="002351F0" w:rsidRPr="0060132B" w:rsidRDefault="002351F0" w:rsidP="0060132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$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md</w:t>
            </w:r>
            <w:r w:rsidRPr="0060132B">
              <w:rPr>
                <w:rFonts w:ascii="Arial" w:hAnsi="Arial" w:cs="Arial"/>
                <w:sz w:val="20"/>
                <w:szCs w:val="20"/>
              </w:rPr>
              <w:t>5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passw</w:t>
            </w:r>
            <w:r w:rsidRPr="0060132B">
              <w:rPr>
                <w:rFonts w:ascii="Arial" w:hAnsi="Arial" w:cs="Arial"/>
                <w:sz w:val="20"/>
                <w:szCs w:val="20"/>
              </w:rPr>
              <w:t>=”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HsjRhsmowpc</w:t>
            </w:r>
            <w:r w:rsidRPr="0060132B">
              <w:rPr>
                <w:rFonts w:ascii="Arial" w:hAnsi="Arial" w:cs="Arial"/>
                <w:sz w:val="20"/>
                <w:szCs w:val="20"/>
              </w:rPr>
              <w:t>6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Jsk</w:t>
            </w:r>
            <w:r w:rsidRPr="0060132B">
              <w:rPr>
                <w:rFonts w:ascii="Arial" w:hAnsi="Arial" w:cs="Arial"/>
                <w:sz w:val="20"/>
                <w:szCs w:val="20"/>
              </w:rPr>
              <w:t xml:space="preserve">”; # Пароль шифрования от </w:t>
            </w:r>
            <w:r w:rsidR="005F4275">
              <w:rPr>
                <w:rFonts w:ascii="Arial" w:hAnsi="Arial" w:cs="Arial"/>
                <w:sz w:val="20"/>
                <w:szCs w:val="20"/>
                <w:lang w:val="en-US"/>
              </w:rPr>
              <w:t>SMS</w:t>
            </w:r>
            <w:r w:rsidR="005F4275" w:rsidRPr="005F427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4275">
              <w:rPr>
                <w:rFonts w:ascii="Arial" w:hAnsi="Arial" w:cs="Arial"/>
                <w:sz w:val="20"/>
                <w:szCs w:val="20"/>
                <w:lang w:val="en-US"/>
              </w:rPr>
              <w:t>Online</w:t>
            </w:r>
          </w:p>
          <w:p w:rsidR="002351F0" w:rsidRPr="0060132B" w:rsidRDefault="002351F0" w:rsidP="0060132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$md5hash = md5($md5passw.$_GET['tid'].$_GET['sn'].$_GET['op'].$_GET['phone'].$_GET['pref'].$_GET['txt']);</w:t>
            </w:r>
          </w:p>
          <w:p w:rsidR="002351F0" w:rsidRPr="0060132B" w:rsidRDefault="002351F0" w:rsidP="0060132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if</w:t>
            </w:r>
            <w:r w:rsidRPr="0060132B">
              <w:rPr>
                <w:rFonts w:ascii="Arial" w:hAnsi="Arial" w:cs="Arial"/>
                <w:sz w:val="20"/>
                <w:szCs w:val="20"/>
              </w:rPr>
              <w:t xml:space="preserve"> ($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md</w:t>
            </w:r>
            <w:r w:rsidRPr="0060132B">
              <w:rPr>
                <w:rFonts w:ascii="Arial" w:hAnsi="Arial" w:cs="Arial"/>
                <w:sz w:val="20"/>
                <w:szCs w:val="20"/>
              </w:rPr>
              <w:t>5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hash</w:t>
            </w:r>
            <w:r w:rsidRPr="0060132B">
              <w:rPr>
                <w:rFonts w:ascii="Arial" w:hAnsi="Arial" w:cs="Arial"/>
                <w:sz w:val="20"/>
                <w:szCs w:val="20"/>
              </w:rPr>
              <w:t xml:space="preserve"> != $_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GET</w:t>
            </w:r>
            <w:r w:rsidRPr="0060132B">
              <w:rPr>
                <w:rFonts w:ascii="Arial" w:hAnsi="Arial" w:cs="Arial"/>
                <w:sz w:val="20"/>
                <w:szCs w:val="20"/>
              </w:rPr>
              <w:t>['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md</w:t>
            </w:r>
            <w:r w:rsidRPr="0060132B">
              <w:rPr>
                <w:rFonts w:ascii="Arial" w:hAnsi="Arial" w:cs="Arial"/>
                <w:sz w:val="20"/>
                <w:szCs w:val="20"/>
              </w:rPr>
              <w:t xml:space="preserve">5']) 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exit</w:t>
            </w:r>
            <w:r w:rsidRPr="0060132B">
              <w:rPr>
                <w:rFonts w:ascii="Arial" w:hAnsi="Arial" w:cs="Arial"/>
                <w:sz w:val="20"/>
                <w:szCs w:val="20"/>
              </w:rPr>
              <w:t>("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sms</w:t>
            </w:r>
            <w:r w:rsidRPr="0060132B">
              <w:rPr>
                <w:rFonts w:ascii="Arial" w:hAnsi="Arial" w:cs="Arial"/>
                <w:sz w:val="20"/>
                <w:szCs w:val="20"/>
              </w:rPr>
              <w:t>=ошибка в запросе (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hash</w:t>
            </w:r>
            <w:r w:rsidRPr="0060132B">
              <w:rPr>
                <w:rFonts w:ascii="Arial" w:hAnsi="Arial" w:cs="Arial"/>
                <w:sz w:val="20"/>
                <w:szCs w:val="20"/>
              </w:rPr>
              <w:t xml:space="preserve">). сообщите нам: 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your</w:t>
            </w:r>
            <w:r w:rsidRPr="0060132B">
              <w:rPr>
                <w:rFonts w:ascii="Arial" w:hAnsi="Arial" w:cs="Arial"/>
                <w:sz w:val="20"/>
                <w:szCs w:val="20"/>
              </w:rPr>
              <w:t>_email@mail.ru");</w:t>
            </w:r>
          </w:p>
          <w:p w:rsidR="002351F0" w:rsidRPr="0060132B" w:rsidRDefault="002351F0" w:rsidP="0060132B">
            <w:p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?&gt;</w:t>
            </w:r>
          </w:p>
        </w:tc>
      </w:tr>
    </w:tbl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  <w:lang w:eastAsia="ar-SA"/>
        </w:rPr>
      </w:pPr>
      <w:r w:rsidRPr="0060132B">
        <w:rPr>
          <w:rFonts w:ascii="Arial" w:hAnsi="Arial" w:cs="Arial"/>
          <w:sz w:val="20"/>
          <w:szCs w:val="20"/>
        </w:rPr>
        <w:t>Обращаем еще раз внимание, что вывод скрипта и в случае сообщения об ошибке (в том числе, md5) должен начинаться с символов «sms=».</w:t>
      </w:r>
    </w:p>
    <w:p w:rsidR="002351F0" w:rsidRPr="0060132B" w:rsidRDefault="002351F0" w:rsidP="002351F0">
      <w:pPr>
        <w:numPr>
          <w:ilvl w:val="1"/>
          <w:numId w:val="1"/>
        </w:numPr>
        <w:suppressAutoHyphens/>
        <w:spacing w:before="120"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60132B">
        <w:rPr>
          <w:rFonts w:ascii="Arial" w:hAnsi="Arial" w:cs="Arial"/>
          <w:b/>
          <w:sz w:val="20"/>
          <w:szCs w:val="20"/>
          <w:lang w:val="en-US"/>
        </w:rPr>
        <w:t>MT-тарификация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В России в настоящее время используется только MO-тарификация. Это означает, что с абонента списывается определенная сумма денег в момент отправки SMS. При этом стоимость SMS зависит от короткого номера.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В некоторых зарубежных странах используется иная схема (МТ-тарификация). Основные отличия этой схемы: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а) на одном коротком номере могут быть реализованы сервисы с разной стоимостью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б) деньги с абонента списываются в момент получения ответной sms (</w:t>
      </w:r>
      <w:r w:rsidRPr="0060132B">
        <w:rPr>
          <w:rFonts w:ascii="Arial" w:hAnsi="Arial" w:cs="Arial"/>
          <w:sz w:val="20"/>
          <w:szCs w:val="20"/>
          <w:lang w:val="en-US"/>
        </w:rPr>
        <w:t>MT</w:t>
      </w:r>
      <w:r w:rsidRPr="0060132B">
        <w:rPr>
          <w:rFonts w:ascii="Arial" w:hAnsi="Arial" w:cs="Arial"/>
          <w:sz w:val="20"/>
          <w:szCs w:val="20"/>
        </w:rPr>
        <w:t>-сообщения)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в) стоимость sms зависит не от короткого номера, а от префикса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Для того, чтобы ваш скрипт мог определить стоимость запроса, в случае MT-тарификации ему передается параметр «tg» (тарифная группа). Значения параметра «tg» – от 1 до 9. При MO-тарификации «tg» принимает значение 0.</w:t>
      </w:r>
    </w:p>
    <w:p w:rsidR="002351F0" w:rsidRPr="0060132B" w:rsidRDefault="002351F0" w:rsidP="002351F0">
      <w:pPr>
        <w:numPr>
          <w:ilvl w:val="1"/>
          <w:numId w:val="1"/>
        </w:numPr>
        <w:suppressAutoHyphens/>
        <w:spacing w:before="120"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0132B">
        <w:rPr>
          <w:rFonts w:ascii="Arial" w:hAnsi="Arial" w:cs="Arial"/>
          <w:b/>
          <w:sz w:val="20"/>
          <w:szCs w:val="20"/>
        </w:rPr>
        <w:t>Система исправления ошибок пользователей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lastRenderedPageBreak/>
        <w:t>Не секрет, что пользователи SMS-услуг не всегда внимательны и зачастую совершают ошибки при наборе текста SMS. В некоторых случаях процент опечаток достигает 30%.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Универсальный SMS-провайдер </w:t>
      </w:r>
      <w:r w:rsidR="005F4275">
        <w:rPr>
          <w:rFonts w:ascii="Arial" w:hAnsi="Arial" w:cs="Arial"/>
          <w:sz w:val="20"/>
          <w:szCs w:val="20"/>
          <w:lang w:val="en-US"/>
        </w:rPr>
        <w:t>SMS</w:t>
      </w:r>
      <w:r w:rsidR="005F4275" w:rsidRPr="005F4275">
        <w:rPr>
          <w:rFonts w:ascii="Arial" w:hAnsi="Arial" w:cs="Arial"/>
          <w:sz w:val="20"/>
          <w:szCs w:val="20"/>
        </w:rPr>
        <w:t xml:space="preserve"> </w:t>
      </w:r>
      <w:r w:rsidR="005F4275">
        <w:rPr>
          <w:rFonts w:ascii="Arial" w:hAnsi="Arial" w:cs="Arial"/>
          <w:sz w:val="20"/>
          <w:szCs w:val="20"/>
          <w:lang w:val="en-US"/>
        </w:rPr>
        <w:t>Online</w:t>
      </w:r>
      <w:r w:rsidRPr="0060132B">
        <w:rPr>
          <w:rFonts w:ascii="Arial" w:hAnsi="Arial" w:cs="Arial"/>
          <w:sz w:val="20"/>
          <w:szCs w:val="20"/>
        </w:rPr>
        <w:t xml:space="preserve"> предлагает новую технологию, которая незаметно для абонента исправит опечатки и ошибки. Это значительно повысит доход и уменьшит количество жалоб пользователей в службу поддержки.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Система коррекции ошибок позволит правильно обработать любые опечатки: цифра '0' и буква 'O', цифра '3' и буква 'З', цифра '6' и буква 'б', цифра '1' и буквы 'i','L'. Также более 30 других возможных опечаток будут обработаны корректно.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По умолчанию данная система подключена для обработки префиксов (параметр «pref»). Чтобы обрабатывалась и текстовая часть </w:t>
      </w:r>
      <w:r w:rsidRPr="0060132B">
        <w:rPr>
          <w:rFonts w:ascii="Arial" w:hAnsi="Arial" w:cs="Arial"/>
          <w:sz w:val="20"/>
          <w:szCs w:val="20"/>
          <w:lang w:val="en-US"/>
        </w:rPr>
        <w:t>sms</w:t>
      </w:r>
      <w:r w:rsidRPr="0060132B">
        <w:rPr>
          <w:rFonts w:ascii="Arial" w:hAnsi="Arial" w:cs="Arial"/>
          <w:sz w:val="20"/>
          <w:szCs w:val="20"/>
        </w:rPr>
        <w:t xml:space="preserve"> после префикса (параметр «</w:t>
      </w:r>
      <w:r w:rsidRPr="0060132B">
        <w:rPr>
          <w:rFonts w:ascii="Arial" w:hAnsi="Arial" w:cs="Arial"/>
          <w:sz w:val="20"/>
          <w:szCs w:val="20"/>
          <w:lang w:val="en-US"/>
        </w:rPr>
        <w:t>txt</w:t>
      </w:r>
      <w:r w:rsidRPr="0060132B">
        <w:rPr>
          <w:rFonts w:ascii="Arial" w:hAnsi="Arial" w:cs="Arial"/>
          <w:sz w:val="20"/>
          <w:szCs w:val="20"/>
        </w:rPr>
        <w:t>»), вы должны сообщить менеджеру, какие из функций вам следует подключить:</w:t>
      </w: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а) «буквы в цифры»: (</w:t>
      </w:r>
      <w:r w:rsidRPr="0060132B">
        <w:rPr>
          <w:rFonts w:ascii="Arial" w:hAnsi="Arial" w:cs="Arial"/>
          <w:b/>
          <w:sz w:val="20"/>
          <w:szCs w:val="20"/>
        </w:rPr>
        <w:t>«ОЗЧБ» =&gt; «0346»</w:t>
      </w:r>
      <w:r w:rsidRPr="0060132B">
        <w:rPr>
          <w:rFonts w:ascii="Arial" w:hAnsi="Arial" w:cs="Arial"/>
          <w:sz w:val="20"/>
          <w:szCs w:val="20"/>
        </w:rPr>
        <w:t>)</w:t>
      </w:r>
    </w:p>
    <w:p w:rsidR="002351F0" w:rsidRPr="0060132B" w:rsidRDefault="002351F0" w:rsidP="002351F0">
      <w:pPr>
        <w:spacing w:before="120" w:after="120"/>
        <w:ind w:left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Если после префикса должен идти исключительно числовой код, то похожие символы (буква 'O' =&gt; цифра '0' и другие) будут преобразованы на стороне </w:t>
      </w:r>
      <w:r w:rsidR="005F4275">
        <w:rPr>
          <w:rFonts w:ascii="Arial" w:hAnsi="Arial" w:cs="Arial"/>
          <w:sz w:val="20"/>
          <w:szCs w:val="20"/>
          <w:lang w:val="en-US"/>
        </w:rPr>
        <w:t>SMS</w:t>
      </w:r>
      <w:r w:rsidR="005F4275" w:rsidRPr="005F4275">
        <w:rPr>
          <w:rFonts w:ascii="Arial" w:hAnsi="Arial" w:cs="Arial"/>
          <w:sz w:val="20"/>
          <w:szCs w:val="20"/>
        </w:rPr>
        <w:t xml:space="preserve"> </w:t>
      </w:r>
      <w:r w:rsidR="005F4275">
        <w:rPr>
          <w:rFonts w:ascii="Arial" w:hAnsi="Arial" w:cs="Arial"/>
          <w:sz w:val="20"/>
          <w:szCs w:val="20"/>
          <w:lang w:val="en-US"/>
        </w:rPr>
        <w:t>Online</w:t>
      </w:r>
      <w:r w:rsidRPr="0060132B">
        <w:rPr>
          <w:rFonts w:ascii="Arial" w:hAnsi="Arial" w:cs="Arial"/>
          <w:sz w:val="20"/>
          <w:szCs w:val="20"/>
        </w:rPr>
        <w:t>, и ваш скрипт получит корректное числовое значение в параметре txt.</w:t>
      </w:r>
    </w:p>
    <w:tbl>
      <w:tblPr>
        <w:tblW w:w="0" w:type="auto"/>
        <w:tblInd w:w="812" w:type="dxa"/>
        <w:tblLayout w:type="fixed"/>
        <w:tblLook w:val="04A0"/>
      </w:tblPr>
      <w:tblGrid>
        <w:gridCol w:w="2552"/>
        <w:gridCol w:w="2845"/>
      </w:tblGrid>
      <w:tr w:rsidR="002351F0" w:rsidRPr="0060132B" w:rsidTr="002351F0">
        <w:trPr>
          <w:trHeight w:val="31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3F3F3"/>
            <w:hideMark/>
          </w:tcPr>
          <w:p w:rsidR="002351F0" w:rsidRPr="0060132B" w:rsidRDefault="002351F0" w:rsidP="0060132B">
            <w:pPr>
              <w:suppressAutoHyphens/>
              <w:snapToGrid w:val="0"/>
              <w:spacing w:after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Пользователь отправляет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51F0" w:rsidRPr="0060132B" w:rsidRDefault="002351F0" w:rsidP="0060132B">
            <w:pPr>
              <w:suppressAutoHyphens/>
              <w:snapToGrid w:val="0"/>
              <w:spacing w:after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Ваш скрипт получит</w:t>
            </w:r>
          </w:p>
        </w:tc>
      </w:tr>
      <w:tr w:rsidR="002351F0" w:rsidRPr="0060132B" w:rsidTr="002351F0">
        <w:trPr>
          <w:trHeight w:val="31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3F3F3"/>
            <w:hideMark/>
          </w:tcPr>
          <w:p w:rsidR="002351F0" w:rsidRPr="0060132B" w:rsidRDefault="002351F0" w:rsidP="0060132B">
            <w:pPr>
              <w:suppressAutoHyphens/>
              <w:snapToGrid w:val="0"/>
              <w:spacing w:after="0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код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 xml:space="preserve"> lОЗЧБ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51F0" w:rsidRPr="0060132B" w:rsidRDefault="002351F0" w:rsidP="0060132B">
            <w:pPr>
              <w:suppressAutoHyphens/>
              <w:snapToGrid w:val="0"/>
              <w:spacing w:after="0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pref=kod   txt=10346</w:t>
            </w:r>
          </w:p>
        </w:tc>
      </w:tr>
    </w:tbl>
    <w:p w:rsidR="002351F0" w:rsidRPr="0060132B" w:rsidRDefault="002351F0" w:rsidP="0060132B">
      <w:pPr>
        <w:spacing w:after="0"/>
        <w:ind w:firstLine="720"/>
        <w:jc w:val="both"/>
        <w:rPr>
          <w:rFonts w:ascii="Arial" w:hAnsi="Arial" w:cs="Arial"/>
          <w:sz w:val="20"/>
          <w:szCs w:val="20"/>
          <w:lang w:eastAsia="ar-SA"/>
        </w:rPr>
      </w:pPr>
      <w:r w:rsidRPr="0060132B">
        <w:rPr>
          <w:rFonts w:ascii="Arial" w:hAnsi="Arial" w:cs="Arial"/>
          <w:sz w:val="20"/>
          <w:szCs w:val="20"/>
        </w:rPr>
        <w:t>б) «удалять лишние символы»: (</w:t>
      </w:r>
      <w:r w:rsidRPr="0060132B">
        <w:rPr>
          <w:rFonts w:ascii="Arial" w:hAnsi="Arial" w:cs="Arial"/>
          <w:b/>
          <w:sz w:val="20"/>
          <w:szCs w:val="20"/>
        </w:rPr>
        <w:t>«1#2a3» =&gt; «123»</w:t>
      </w:r>
      <w:r w:rsidRPr="0060132B">
        <w:rPr>
          <w:rFonts w:ascii="Arial" w:hAnsi="Arial" w:cs="Arial"/>
          <w:sz w:val="20"/>
          <w:szCs w:val="20"/>
        </w:rPr>
        <w:t>)</w:t>
      </w:r>
    </w:p>
    <w:p w:rsidR="002351F0" w:rsidRPr="0060132B" w:rsidRDefault="002351F0" w:rsidP="002351F0">
      <w:pPr>
        <w:spacing w:before="120" w:after="120"/>
        <w:ind w:left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В описанной выше ситуации (если вашему скрипту после префикса передается исключительно числовой код), нецифровые символы (случайные опечатки пользователя) могут быть удалены на стороне </w:t>
      </w:r>
      <w:r w:rsidR="005F4275">
        <w:rPr>
          <w:rFonts w:ascii="Arial" w:hAnsi="Arial" w:cs="Arial"/>
          <w:sz w:val="20"/>
          <w:szCs w:val="20"/>
        </w:rPr>
        <w:t>SMS Online</w:t>
      </w:r>
      <w:r w:rsidRPr="0060132B">
        <w:rPr>
          <w:rFonts w:ascii="Arial" w:hAnsi="Arial" w:cs="Arial"/>
          <w:sz w:val="20"/>
          <w:szCs w:val="20"/>
        </w:rPr>
        <w:t>.</w:t>
      </w:r>
    </w:p>
    <w:tbl>
      <w:tblPr>
        <w:tblW w:w="0" w:type="auto"/>
        <w:tblInd w:w="812" w:type="dxa"/>
        <w:tblLayout w:type="fixed"/>
        <w:tblLook w:val="04A0"/>
      </w:tblPr>
      <w:tblGrid>
        <w:gridCol w:w="2552"/>
        <w:gridCol w:w="2845"/>
      </w:tblGrid>
      <w:tr w:rsidR="002351F0" w:rsidRPr="0060132B" w:rsidTr="002351F0">
        <w:trPr>
          <w:trHeight w:val="31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3F3F3"/>
            <w:hideMark/>
          </w:tcPr>
          <w:p w:rsidR="002351F0" w:rsidRPr="0060132B" w:rsidRDefault="002351F0" w:rsidP="0060132B">
            <w:pPr>
              <w:suppressAutoHyphens/>
              <w:snapToGrid w:val="0"/>
              <w:spacing w:after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Пользователь отправляет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51F0" w:rsidRPr="0060132B" w:rsidRDefault="002351F0" w:rsidP="0060132B">
            <w:pPr>
              <w:suppressAutoHyphens/>
              <w:snapToGrid w:val="0"/>
              <w:spacing w:after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Ваш скрипт получит</w:t>
            </w:r>
          </w:p>
        </w:tc>
      </w:tr>
      <w:tr w:rsidR="002351F0" w:rsidRPr="0060132B" w:rsidTr="002351F0">
        <w:trPr>
          <w:trHeight w:val="31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3F3F3"/>
            <w:hideMark/>
          </w:tcPr>
          <w:p w:rsidR="002351F0" w:rsidRPr="0060132B" w:rsidRDefault="002351F0" w:rsidP="0060132B">
            <w:pPr>
              <w:suppressAutoHyphens/>
              <w:snapToGrid w:val="0"/>
              <w:spacing w:after="0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код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 xml:space="preserve"> 18-45,57x8 #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51F0" w:rsidRPr="0060132B" w:rsidRDefault="002351F0" w:rsidP="0060132B">
            <w:pPr>
              <w:suppressAutoHyphens/>
              <w:snapToGrid w:val="0"/>
              <w:spacing w:after="0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pref=kod   txt=1845578</w:t>
            </w:r>
          </w:p>
        </w:tc>
      </w:tr>
    </w:tbl>
    <w:p w:rsidR="002351F0" w:rsidRPr="0060132B" w:rsidRDefault="002351F0" w:rsidP="0060132B">
      <w:pPr>
        <w:spacing w:after="0"/>
        <w:ind w:firstLine="720"/>
        <w:jc w:val="both"/>
        <w:rPr>
          <w:rFonts w:ascii="Arial" w:hAnsi="Arial" w:cs="Arial"/>
          <w:sz w:val="20"/>
          <w:szCs w:val="20"/>
          <w:lang w:eastAsia="ar-SA"/>
        </w:rPr>
      </w:pPr>
      <w:r w:rsidRPr="0060132B">
        <w:rPr>
          <w:rFonts w:ascii="Arial" w:hAnsi="Arial" w:cs="Arial"/>
          <w:sz w:val="20"/>
          <w:szCs w:val="20"/>
        </w:rPr>
        <w:t>в) «удалять пробелы»: (</w:t>
      </w:r>
      <w:r w:rsidRPr="0060132B">
        <w:rPr>
          <w:rFonts w:ascii="Arial" w:hAnsi="Arial" w:cs="Arial"/>
          <w:b/>
          <w:sz w:val="20"/>
          <w:szCs w:val="20"/>
        </w:rPr>
        <w:t>«ab  cd» =&gt; «</w:t>
      </w:r>
      <w:r w:rsidRPr="0060132B">
        <w:rPr>
          <w:rFonts w:ascii="Arial" w:hAnsi="Arial" w:cs="Arial"/>
          <w:b/>
          <w:sz w:val="20"/>
          <w:szCs w:val="20"/>
          <w:lang w:val="en-US"/>
        </w:rPr>
        <w:t>abcd</w:t>
      </w:r>
      <w:r w:rsidRPr="0060132B">
        <w:rPr>
          <w:rFonts w:ascii="Arial" w:hAnsi="Arial" w:cs="Arial"/>
          <w:b/>
          <w:sz w:val="20"/>
          <w:szCs w:val="20"/>
        </w:rPr>
        <w:t>»</w:t>
      </w:r>
      <w:r w:rsidRPr="0060132B">
        <w:rPr>
          <w:rFonts w:ascii="Arial" w:hAnsi="Arial" w:cs="Arial"/>
          <w:sz w:val="20"/>
          <w:szCs w:val="20"/>
        </w:rPr>
        <w:t>)</w:t>
      </w:r>
    </w:p>
    <w:p w:rsidR="002351F0" w:rsidRPr="0060132B" w:rsidRDefault="002351F0" w:rsidP="002351F0">
      <w:pPr>
        <w:spacing w:before="120" w:after="120"/>
        <w:ind w:left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Если ваш скрипт принимает только один параметр (число или слово), то на стороне </w:t>
      </w:r>
      <w:r w:rsidR="005F4275">
        <w:rPr>
          <w:rFonts w:ascii="Arial" w:hAnsi="Arial" w:cs="Arial"/>
          <w:sz w:val="20"/>
          <w:szCs w:val="20"/>
        </w:rPr>
        <w:t>SMS Online</w:t>
      </w:r>
      <w:r w:rsidRPr="0060132B">
        <w:rPr>
          <w:rFonts w:ascii="Arial" w:hAnsi="Arial" w:cs="Arial"/>
          <w:sz w:val="20"/>
          <w:szCs w:val="20"/>
        </w:rPr>
        <w:t xml:space="preserve"> могут быть удалены все пробельные символы (обычные и неразрывные пробелы, переводы строк, табуляции и т.д.)</w:t>
      </w:r>
    </w:p>
    <w:p w:rsidR="002351F0" w:rsidRPr="0060132B" w:rsidRDefault="002351F0" w:rsidP="002351F0">
      <w:pPr>
        <w:spacing w:before="120" w:after="120"/>
        <w:ind w:left="72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812" w:type="dxa"/>
        <w:tblLayout w:type="fixed"/>
        <w:tblLook w:val="04A0"/>
      </w:tblPr>
      <w:tblGrid>
        <w:gridCol w:w="2552"/>
        <w:gridCol w:w="2845"/>
      </w:tblGrid>
      <w:tr w:rsidR="002351F0" w:rsidRPr="0060132B" w:rsidTr="002351F0">
        <w:trPr>
          <w:trHeight w:val="31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3F3F3"/>
            <w:hideMark/>
          </w:tcPr>
          <w:p w:rsidR="002351F0" w:rsidRPr="0060132B" w:rsidRDefault="002351F0" w:rsidP="0060132B">
            <w:pPr>
              <w:suppressAutoHyphens/>
              <w:snapToGrid w:val="0"/>
              <w:spacing w:after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Пользователь отправляет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51F0" w:rsidRPr="0060132B" w:rsidRDefault="002351F0" w:rsidP="0060132B">
            <w:pPr>
              <w:suppressAutoHyphens/>
              <w:snapToGrid w:val="0"/>
              <w:spacing w:after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Ваш скрипт получит</w:t>
            </w:r>
          </w:p>
        </w:tc>
      </w:tr>
      <w:tr w:rsidR="002351F0" w:rsidRPr="0060132B" w:rsidTr="002351F0">
        <w:trPr>
          <w:trHeight w:val="31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3F3F3"/>
            <w:hideMark/>
          </w:tcPr>
          <w:p w:rsidR="002351F0" w:rsidRPr="0060132B" w:rsidRDefault="002351F0" w:rsidP="0060132B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код</w:t>
            </w:r>
          </w:p>
          <w:p w:rsidR="002351F0" w:rsidRPr="0060132B" w:rsidRDefault="002351F0" w:rsidP="0060132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60132B">
              <w:rPr>
                <w:rFonts w:ascii="Arial" w:hAnsi="Arial" w:cs="Arial"/>
                <w:sz w:val="20"/>
                <w:szCs w:val="20"/>
              </w:rPr>
              <w:t>lfa</w:t>
            </w: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_     55</w:t>
            </w:r>
          </w:p>
          <w:p w:rsidR="002351F0" w:rsidRPr="0060132B" w:rsidRDefault="002351F0" w:rsidP="0060132B">
            <w:pPr>
              <w:suppressAutoHyphens/>
              <w:spacing w:after="0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Beta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51F0" w:rsidRPr="0060132B" w:rsidRDefault="002351F0" w:rsidP="0060132B">
            <w:pPr>
              <w:suppressAutoHyphens/>
              <w:snapToGrid w:val="0"/>
              <w:spacing w:after="0"/>
              <w:rPr>
                <w:rFonts w:ascii="Arial" w:hAnsi="Arial" w:cs="Arial"/>
                <w:sz w:val="20"/>
                <w:szCs w:val="20"/>
                <w:lang w:val="en-US"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pref=kod   txt=Alfa_55Beta</w:t>
            </w:r>
          </w:p>
        </w:tc>
      </w:tr>
    </w:tbl>
    <w:p w:rsidR="002351F0" w:rsidRPr="0060132B" w:rsidRDefault="002351F0" w:rsidP="0060132B">
      <w:pPr>
        <w:spacing w:after="0"/>
        <w:jc w:val="both"/>
        <w:rPr>
          <w:rFonts w:ascii="Arial" w:hAnsi="Arial" w:cs="Arial"/>
          <w:sz w:val="20"/>
          <w:szCs w:val="20"/>
          <w:lang w:eastAsia="ar-SA"/>
        </w:rPr>
      </w:pPr>
      <w:r w:rsidRPr="0060132B">
        <w:rPr>
          <w:rFonts w:ascii="Arial" w:hAnsi="Arial" w:cs="Arial"/>
          <w:sz w:val="20"/>
          <w:szCs w:val="20"/>
        </w:rPr>
        <w:t>Данные функции подключаются отдельно для каждого префикса. Можно подключить их как по отдельности, так и в комбинации – в зависимости от того, какие именно параметры планируется передавать в тексте SMS.</w:t>
      </w:r>
    </w:p>
    <w:p w:rsidR="002351F0" w:rsidRPr="0060132B" w:rsidRDefault="002351F0" w:rsidP="002351F0">
      <w:pPr>
        <w:numPr>
          <w:ilvl w:val="1"/>
          <w:numId w:val="1"/>
        </w:numPr>
        <w:suppressAutoHyphens/>
        <w:spacing w:before="120"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0132B">
        <w:rPr>
          <w:rFonts w:ascii="Arial" w:hAnsi="Arial" w:cs="Arial"/>
          <w:b/>
          <w:sz w:val="20"/>
          <w:szCs w:val="20"/>
        </w:rPr>
        <w:t>Режим сессии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Система </w:t>
      </w:r>
      <w:r w:rsidR="005F4275">
        <w:rPr>
          <w:rFonts w:ascii="Arial" w:hAnsi="Arial" w:cs="Arial"/>
          <w:sz w:val="20"/>
          <w:szCs w:val="20"/>
        </w:rPr>
        <w:t>SMS Online</w:t>
      </w:r>
      <w:r w:rsidRPr="0060132B">
        <w:rPr>
          <w:rFonts w:ascii="Arial" w:hAnsi="Arial" w:cs="Arial"/>
          <w:sz w:val="20"/>
          <w:szCs w:val="20"/>
        </w:rPr>
        <w:t xml:space="preserve"> поддерживает работу в сессионном режиме: после отправки первой SMS с префиксом (для которого включен режим сессии), все последующие SMS данного абонента на данный короткий номер будут доставлены на скрипт (даже если они не начинаются с префикса).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Пример: пользователь отправляет </w:t>
      </w:r>
      <w:r w:rsidRPr="0060132B">
        <w:rPr>
          <w:rFonts w:ascii="Arial" w:hAnsi="Arial" w:cs="Arial"/>
          <w:sz w:val="20"/>
          <w:szCs w:val="20"/>
          <w:lang w:val="en-US"/>
        </w:rPr>
        <w:t>sms</w:t>
      </w:r>
      <w:r w:rsidRPr="0060132B">
        <w:rPr>
          <w:rFonts w:ascii="Arial" w:hAnsi="Arial" w:cs="Arial"/>
          <w:sz w:val="20"/>
          <w:szCs w:val="20"/>
        </w:rPr>
        <w:t xml:space="preserve"> с текстом «</w:t>
      </w:r>
      <w:r w:rsidRPr="0060132B">
        <w:rPr>
          <w:rFonts w:ascii="Arial" w:hAnsi="Arial" w:cs="Arial"/>
          <w:sz w:val="20"/>
          <w:szCs w:val="20"/>
          <w:shd w:val="clear" w:color="auto" w:fill="C0C0C0"/>
        </w:rPr>
        <w:t>ВИКТОРИНА</w:t>
      </w:r>
      <w:r w:rsidRPr="0060132B">
        <w:rPr>
          <w:rFonts w:ascii="Arial" w:hAnsi="Arial" w:cs="Arial"/>
          <w:sz w:val="20"/>
          <w:szCs w:val="20"/>
        </w:rPr>
        <w:t>».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lastRenderedPageBreak/>
        <w:t>Для префикса «viktorina» включен режим сессии.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Пользователь получает </w:t>
      </w:r>
      <w:r w:rsidRPr="0060132B">
        <w:rPr>
          <w:rFonts w:ascii="Arial" w:hAnsi="Arial" w:cs="Arial"/>
          <w:sz w:val="20"/>
          <w:szCs w:val="20"/>
          <w:lang w:val="en-US"/>
        </w:rPr>
        <w:t>sms</w:t>
      </w:r>
      <w:r w:rsidRPr="0060132B">
        <w:rPr>
          <w:rFonts w:ascii="Arial" w:hAnsi="Arial" w:cs="Arial"/>
          <w:sz w:val="20"/>
          <w:szCs w:val="20"/>
        </w:rPr>
        <w:t>: «</w:t>
      </w:r>
      <w:r w:rsidRPr="0060132B">
        <w:rPr>
          <w:rFonts w:ascii="Arial" w:hAnsi="Arial" w:cs="Arial"/>
          <w:sz w:val="20"/>
          <w:szCs w:val="20"/>
          <w:shd w:val="clear" w:color="auto" w:fill="C0C0C0"/>
        </w:rPr>
        <w:t>Для ответа на вопрос викторины, отправьте номер варианта ответа 1, 2 или 3. Солнце – это: 1) белый карлик 2) желтый карлик 3) красный карлик</w:t>
      </w:r>
      <w:r w:rsidRPr="0060132B">
        <w:rPr>
          <w:rFonts w:ascii="Arial" w:hAnsi="Arial" w:cs="Arial"/>
          <w:sz w:val="20"/>
          <w:szCs w:val="20"/>
        </w:rPr>
        <w:t>»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  <w:shd w:val="clear" w:color="auto" w:fill="C0C0C0"/>
        </w:rPr>
      </w:pPr>
      <w:r w:rsidRPr="0060132B">
        <w:rPr>
          <w:rFonts w:ascii="Arial" w:hAnsi="Arial" w:cs="Arial"/>
          <w:sz w:val="20"/>
          <w:szCs w:val="20"/>
        </w:rPr>
        <w:t xml:space="preserve">Теперь для ответа на вопросы викторины, абоненту не нужно составлять сообщение вида «ВИКТОРИНА 2», а достаточно просто нажать на кнопку «ответить» в телефоне и написать число «2». Сообщение на скрипт придет в виде: </w:t>
      </w:r>
      <w:r w:rsidRPr="0060132B">
        <w:rPr>
          <w:rFonts w:ascii="Arial" w:hAnsi="Arial" w:cs="Arial"/>
          <w:sz w:val="20"/>
          <w:szCs w:val="20"/>
          <w:shd w:val="clear" w:color="auto" w:fill="C0C0C0"/>
        </w:rPr>
        <w:t>pref=viktorina  txt=2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Режим сессии включается на срок 24 часа. При необходимости он может быть увеличен до 7 дней. Помимо конкурсов и викторин, данная функция может быть использована для отправки подтверждений, диалогов, чатов и т.д.</w:t>
      </w:r>
    </w:p>
    <w:p w:rsidR="002351F0" w:rsidRPr="0060132B" w:rsidRDefault="002351F0" w:rsidP="002351F0">
      <w:pPr>
        <w:numPr>
          <w:ilvl w:val="1"/>
          <w:numId w:val="1"/>
        </w:numPr>
        <w:suppressAutoHyphens/>
        <w:spacing w:before="120"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0132B">
        <w:rPr>
          <w:rFonts w:ascii="Arial" w:hAnsi="Arial" w:cs="Arial"/>
          <w:b/>
          <w:sz w:val="20"/>
          <w:szCs w:val="20"/>
        </w:rPr>
        <w:t>Резервный «секретный» скрипт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Для повышения надежности вы можете сообщить менеджеру адрес второго «секретного» скрипта-обработчика (при условии, что он размещен на резервном сервере). В таком случае обработка запроса может производиться в режиме резервирования или дублирования.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В случае недоступности или ошибки первого скрипта, запрос ко второму скрипту идет в обоих режимах. Отличие режимов – если первый скрипт корректно отработал, тогда:</w:t>
      </w: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а) в режиме резервирования:</w:t>
      </w: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Если получен ответ от первого скрипта, второй скрипт не запрашивается.</w:t>
      </w: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б) в режиме дублирования:</w:t>
      </w:r>
    </w:p>
    <w:p w:rsidR="002351F0" w:rsidRPr="0060132B" w:rsidRDefault="002351F0" w:rsidP="002351F0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Если получен ответ от первого скрипта, второй скрипт также запрашивается.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Режим резервирования может использоваться для сервисов, в которых главное – дать пользователю корректный ответ и синхронизация данных на основном и резервном серверах не актуальна.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Режим дублирования позволяет вашим серверам (и основному, и резервному) получать одинаковые данные об sms-запросах.</w:t>
      </w:r>
    </w:p>
    <w:p w:rsidR="002351F0" w:rsidRPr="0060132B" w:rsidRDefault="002351F0" w:rsidP="002351F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  <w:u w:val="single"/>
        </w:rPr>
        <w:t>Примечание</w:t>
      </w:r>
      <w:r w:rsidRPr="0060132B">
        <w:rPr>
          <w:rFonts w:ascii="Arial" w:hAnsi="Arial" w:cs="Arial"/>
          <w:sz w:val="20"/>
          <w:szCs w:val="20"/>
        </w:rPr>
        <w:t>: в обоих режимах ответное sms-сообщение абоненту будет одно, а в случае, если ответы скриптов (основного и резервного) отличаются, то для формирования ответной SMS будет использован ответ второго (резервного) скрипта.</w:t>
      </w:r>
    </w:p>
    <w:p w:rsidR="002351F0" w:rsidRPr="0060132B" w:rsidRDefault="0060132B" w:rsidP="002351F0">
      <w:pPr>
        <w:numPr>
          <w:ilvl w:val="0"/>
          <w:numId w:val="1"/>
        </w:numPr>
        <w:suppressAutoHyphens/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2351F0" w:rsidRPr="0060132B">
        <w:rPr>
          <w:rFonts w:ascii="Arial" w:hAnsi="Arial" w:cs="Arial"/>
          <w:b/>
          <w:sz w:val="20"/>
          <w:szCs w:val="20"/>
        </w:rPr>
        <w:lastRenderedPageBreak/>
        <w:t xml:space="preserve">Работа с системой </w:t>
      </w:r>
      <w:r w:rsidR="005F4275">
        <w:rPr>
          <w:rFonts w:ascii="Arial" w:hAnsi="Arial" w:cs="Arial"/>
          <w:b/>
          <w:sz w:val="20"/>
          <w:szCs w:val="20"/>
        </w:rPr>
        <w:t>SMS Online</w:t>
      </w:r>
    </w:p>
    <w:p w:rsidR="002351F0" w:rsidRPr="0060132B" w:rsidRDefault="00553977" w:rsidP="002351F0">
      <w:pPr>
        <w:ind w:right="5527"/>
        <w:jc w:val="both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anchor distT="0" distB="0" distL="114935" distR="114935" simplePos="0" relativeHeight="251671040" behindDoc="0" locked="0" layoutInCell="1" allowOverlap="1">
            <wp:simplePos x="0" y="0"/>
            <wp:positionH relativeFrom="column">
              <wp:posOffset>3084830</wp:posOffset>
            </wp:positionH>
            <wp:positionV relativeFrom="paragraph">
              <wp:posOffset>-159385</wp:posOffset>
            </wp:positionV>
            <wp:extent cx="3253740" cy="2929255"/>
            <wp:effectExtent l="19050" t="0" r="381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9292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 w:rsidR="002351F0" w:rsidRPr="0060132B">
        <w:rPr>
          <w:rFonts w:ascii="Arial" w:hAnsi="Arial" w:cs="Arial"/>
          <w:sz w:val="20"/>
          <w:szCs w:val="20"/>
        </w:rPr>
        <w:t>Для работы с системой «SMS-</w:t>
      </w:r>
      <w:r w:rsidR="003F2B09" w:rsidRPr="0060132B">
        <w:rPr>
          <w:rFonts w:ascii="Arial" w:hAnsi="Arial" w:cs="Arial"/>
          <w:sz w:val="20"/>
          <w:szCs w:val="20"/>
        </w:rPr>
        <w:t>Шлюз</w:t>
      </w:r>
      <w:r w:rsidR="002351F0" w:rsidRPr="0060132B">
        <w:rPr>
          <w:rFonts w:ascii="Arial" w:hAnsi="Arial" w:cs="Arial"/>
          <w:sz w:val="20"/>
          <w:szCs w:val="20"/>
        </w:rPr>
        <w:t xml:space="preserve">» вы должны быть зарегистрированы на сайте </w:t>
      </w:r>
      <w:r w:rsidR="002351F0" w:rsidRPr="0060132B">
        <w:rPr>
          <w:rFonts w:ascii="Arial" w:hAnsi="Arial" w:cs="Arial"/>
          <w:sz w:val="20"/>
          <w:szCs w:val="20"/>
          <w:lang w:val="en-US"/>
        </w:rPr>
        <w:t>www</w:t>
      </w:r>
      <w:r w:rsidR="002351F0" w:rsidRPr="0060132B">
        <w:rPr>
          <w:rFonts w:ascii="Arial" w:hAnsi="Arial" w:cs="Arial"/>
          <w:sz w:val="20"/>
          <w:szCs w:val="20"/>
        </w:rPr>
        <w:t>.</w:t>
      </w:r>
      <w:r w:rsidR="002351F0" w:rsidRPr="0060132B">
        <w:rPr>
          <w:rFonts w:ascii="Arial" w:hAnsi="Arial" w:cs="Arial"/>
          <w:sz w:val="20"/>
          <w:szCs w:val="20"/>
          <w:lang w:val="en-US"/>
        </w:rPr>
        <w:t>smsonline</w:t>
      </w:r>
      <w:r w:rsidR="002351F0" w:rsidRPr="0060132B">
        <w:rPr>
          <w:rFonts w:ascii="Arial" w:hAnsi="Arial" w:cs="Arial"/>
          <w:sz w:val="20"/>
          <w:szCs w:val="20"/>
        </w:rPr>
        <w:t>.</w:t>
      </w:r>
      <w:r w:rsidR="002351F0" w:rsidRPr="0060132B">
        <w:rPr>
          <w:rFonts w:ascii="Arial" w:hAnsi="Arial" w:cs="Arial"/>
          <w:sz w:val="20"/>
          <w:szCs w:val="20"/>
          <w:lang w:val="en-US"/>
        </w:rPr>
        <w:t>ru</w:t>
      </w:r>
      <w:r w:rsidR="002351F0" w:rsidRPr="0060132B">
        <w:rPr>
          <w:rFonts w:ascii="Arial" w:hAnsi="Arial" w:cs="Arial"/>
          <w:sz w:val="20"/>
          <w:szCs w:val="20"/>
        </w:rPr>
        <w:t xml:space="preserve">. </w:t>
      </w:r>
    </w:p>
    <w:p w:rsidR="002351F0" w:rsidRPr="0060132B" w:rsidRDefault="002351F0" w:rsidP="002351F0">
      <w:pPr>
        <w:spacing w:before="120"/>
        <w:ind w:right="5527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После того, как запрошенные вами префиксы будут подключены, в разделе «для партнеров» сайта smsonline.ru в левом меню появится ссылка «виртуальный телефон».</w:t>
      </w:r>
    </w:p>
    <w:p w:rsidR="002351F0" w:rsidRPr="0060132B" w:rsidRDefault="002351F0" w:rsidP="002351F0">
      <w:pPr>
        <w:spacing w:before="120"/>
        <w:ind w:right="5527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Используя данный «виртуальный телефон» вы сможете протестировать работу sms-сервисов без отправки платных sms с телефона.</w:t>
      </w:r>
    </w:p>
    <w:p w:rsidR="002351F0" w:rsidRPr="0060132B" w:rsidRDefault="002351F0" w:rsidP="002351F0">
      <w:pPr>
        <w:spacing w:before="120"/>
        <w:ind w:right="5527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Просим обратить особое внимание на то, чтобы ваш скрипт правильно обрабатывал и выдавал корректный ответ (начинающийся с «sms=») во всех непредвиденных ситуациях, например:</w:t>
      </w:r>
    </w:p>
    <w:p w:rsidR="002351F0" w:rsidRPr="0060132B" w:rsidRDefault="002351F0" w:rsidP="002351F0">
      <w:pPr>
        <w:numPr>
          <w:ilvl w:val="0"/>
          <w:numId w:val="4"/>
        </w:numPr>
        <w:suppressAutoHyphens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в запросе только префикс (pref), поле txt – пустое</w:t>
      </w:r>
    </w:p>
    <w:p w:rsidR="002351F0" w:rsidRPr="0060132B" w:rsidRDefault="002351F0" w:rsidP="002351F0">
      <w:pPr>
        <w:numPr>
          <w:ilvl w:val="0"/>
          <w:numId w:val="4"/>
        </w:numPr>
        <w:suppressAutoHyphens/>
        <w:spacing w:before="120" w:after="0" w:line="240" w:lineRule="auto"/>
        <w:ind w:right="5527"/>
        <w:jc w:val="both"/>
        <w:rPr>
          <w:rFonts w:ascii="Arial" w:hAnsi="Arial" w:cs="Arial"/>
          <w:sz w:val="20"/>
          <w:szCs w:val="20"/>
          <w:lang w:val="en-US"/>
        </w:rPr>
      </w:pPr>
      <w:r w:rsidRPr="0060132B">
        <w:rPr>
          <w:rFonts w:ascii="Arial" w:hAnsi="Arial" w:cs="Arial"/>
          <w:sz w:val="20"/>
          <w:szCs w:val="20"/>
          <w:lang w:val="en-US"/>
        </w:rPr>
        <w:t>txt состоит только из пробелов</w:t>
      </w:r>
    </w:p>
    <w:p w:rsidR="002351F0" w:rsidRPr="0060132B" w:rsidRDefault="002351F0" w:rsidP="002351F0">
      <w:pPr>
        <w:numPr>
          <w:ilvl w:val="0"/>
          <w:numId w:val="4"/>
        </w:numPr>
        <w:suppressAutoHyphens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в </w:t>
      </w:r>
      <w:r w:rsidRPr="0060132B">
        <w:rPr>
          <w:rFonts w:ascii="Arial" w:hAnsi="Arial" w:cs="Arial"/>
          <w:sz w:val="20"/>
          <w:szCs w:val="20"/>
          <w:lang w:val="en-US"/>
        </w:rPr>
        <w:t>txt</w:t>
      </w:r>
      <w:r w:rsidRPr="0060132B">
        <w:rPr>
          <w:rFonts w:ascii="Arial" w:hAnsi="Arial" w:cs="Arial"/>
          <w:sz w:val="20"/>
          <w:szCs w:val="20"/>
        </w:rPr>
        <w:t xml:space="preserve"> идут буквы, когда вы ожидаете цифры, и наоборот</w:t>
      </w:r>
    </w:p>
    <w:p w:rsidR="002351F0" w:rsidRPr="0060132B" w:rsidRDefault="002351F0" w:rsidP="002351F0">
      <w:pPr>
        <w:numPr>
          <w:ilvl w:val="0"/>
          <w:numId w:val="4"/>
        </w:numPr>
        <w:suppressAutoHyphens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в txt передается ошибочный параметр (например, неверный код)</w:t>
      </w:r>
    </w:p>
    <w:p w:rsidR="002351F0" w:rsidRPr="0060132B" w:rsidRDefault="002351F0" w:rsidP="002351F0">
      <w:pPr>
        <w:numPr>
          <w:ilvl w:val="0"/>
          <w:numId w:val="4"/>
        </w:numPr>
        <w:suppressAutoHyphens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длина sms (параметра </w:t>
      </w:r>
      <w:r w:rsidRPr="0060132B">
        <w:rPr>
          <w:rFonts w:ascii="Arial" w:hAnsi="Arial" w:cs="Arial"/>
          <w:sz w:val="20"/>
          <w:szCs w:val="20"/>
          <w:lang w:val="en-US"/>
        </w:rPr>
        <w:t>txt</w:t>
      </w:r>
      <w:r w:rsidRPr="0060132B">
        <w:rPr>
          <w:rFonts w:ascii="Arial" w:hAnsi="Arial" w:cs="Arial"/>
          <w:sz w:val="20"/>
          <w:szCs w:val="20"/>
        </w:rPr>
        <w:t>) больше, чем нужно (например, 670 символов)</w:t>
      </w:r>
    </w:p>
    <w:p w:rsidR="002351F0" w:rsidRPr="0060132B" w:rsidRDefault="002351F0" w:rsidP="002351F0">
      <w:pPr>
        <w:numPr>
          <w:ilvl w:val="0"/>
          <w:numId w:val="4"/>
        </w:numPr>
        <w:suppressAutoHyphens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длина sms (параметра </w:t>
      </w:r>
      <w:r w:rsidRPr="0060132B">
        <w:rPr>
          <w:rFonts w:ascii="Arial" w:hAnsi="Arial" w:cs="Arial"/>
          <w:sz w:val="20"/>
          <w:szCs w:val="20"/>
          <w:lang w:val="en-US"/>
        </w:rPr>
        <w:t>txt</w:t>
      </w:r>
      <w:r w:rsidRPr="0060132B">
        <w:rPr>
          <w:rFonts w:ascii="Arial" w:hAnsi="Arial" w:cs="Arial"/>
          <w:sz w:val="20"/>
          <w:szCs w:val="20"/>
        </w:rPr>
        <w:t>) меньше, чем нужно (например, 1 символ)</w:t>
      </w:r>
    </w:p>
    <w:p w:rsidR="002351F0" w:rsidRPr="0060132B" w:rsidRDefault="002351F0" w:rsidP="002351F0">
      <w:pPr>
        <w:numPr>
          <w:ilvl w:val="0"/>
          <w:numId w:val="4"/>
        </w:numPr>
        <w:suppressAutoHyphens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номер абонента (или короткий номер) начинается с «нуля»</w:t>
      </w:r>
    </w:p>
    <w:p w:rsidR="002351F0" w:rsidRPr="0060132B" w:rsidRDefault="002351F0" w:rsidP="002351F0">
      <w:pPr>
        <w:numPr>
          <w:ilvl w:val="0"/>
          <w:numId w:val="4"/>
        </w:numPr>
        <w:suppressAutoHyphens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происходит ошибка с вашей базой данных и/или файлами</w:t>
      </w:r>
    </w:p>
    <w:p w:rsidR="002351F0" w:rsidRPr="0060132B" w:rsidRDefault="002351F0" w:rsidP="002351F0">
      <w:pPr>
        <w:numPr>
          <w:ilvl w:val="0"/>
          <w:numId w:val="4"/>
        </w:numPr>
        <w:suppressAutoHyphens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и т.д.</w:t>
      </w:r>
    </w:p>
    <w:p w:rsidR="002351F0" w:rsidRPr="0060132B" w:rsidRDefault="002351F0" w:rsidP="002351F0">
      <w:pPr>
        <w:spacing w:before="120"/>
        <w:ind w:right="-1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>Данные ситуации вы можете смоделировать и протестировать с помощью виртуального телефона.</w:t>
      </w:r>
    </w:p>
    <w:p w:rsidR="002351F0" w:rsidRPr="0060132B" w:rsidRDefault="002351F0" w:rsidP="002351F0">
      <w:pPr>
        <w:numPr>
          <w:ilvl w:val="0"/>
          <w:numId w:val="1"/>
        </w:numPr>
        <w:suppressAutoHyphens/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 w:rsidRPr="0060132B">
        <w:rPr>
          <w:rFonts w:ascii="Arial" w:hAnsi="Arial" w:cs="Arial"/>
          <w:b/>
          <w:sz w:val="20"/>
          <w:szCs w:val="20"/>
        </w:rPr>
        <w:t>Контакты</w:t>
      </w:r>
    </w:p>
    <w:p w:rsidR="00320C43" w:rsidRPr="0060132B" w:rsidRDefault="002351F0" w:rsidP="002351F0">
      <w:pPr>
        <w:spacing w:after="0"/>
        <w:ind w:right="-1"/>
        <w:jc w:val="both"/>
        <w:rPr>
          <w:rFonts w:ascii="Arial" w:hAnsi="Arial" w:cs="Arial"/>
          <w:sz w:val="20"/>
          <w:szCs w:val="20"/>
        </w:rPr>
      </w:pPr>
      <w:r w:rsidRPr="0060132B">
        <w:rPr>
          <w:rFonts w:ascii="Arial" w:hAnsi="Arial" w:cs="Arial"/>
          <w:sz w:val="20"/>
          <w:szCs w:val="20"/>
        </w:rPr>
        <w:t xml:space="preserve">По всем вопросам, возникающим при создании скриптов и дальнейшей работе вы можете проконсультироваться у менеджеров компании </w:t>
      </w:r>
      <w:r w:rsidR="005F4275">
        <w:rPr>
          <w:rFonts w:ascii="Arial" w:hAnsi="Arial" w:cs="Arial"/>
          <w:sz w:val="20"/>
          <w:szCs w:val="20"/>
        </w:rPr>
        <w:t>SMS Online</w:t>
      </w:r>
      <w:r w:rsidRPr="0060132B">
        <w:rPr>
          <w:rFonts w:ascii="Arial" w:hAnsi="Arial" w:cs="Arial"/>
          <w:sz w:val="20"/>
          <w:szCs w:val="20"/>
        </w:rPr>
        <w:t>, по электронной почте  sms@sms</w:t>
      </w:r>
      <w:r w:rsidR="005D269A" w:rsidRPr="005D269A">
        <w:rPr>
          <w:rFonts w:ascii="Arial" w:hAnsi="Arial" w:cs="Arial"/>
          <w:sz w:val="20"/>
          <w:szCs w:val="20"/>
        </w:rPr>
        <w:t>-</w:t>
      </w:r>
      <w:r w:rsidR="005D269A">
        <w:rPr>
          <w:rFonts w:ascii="Arial" w:hAnsi="Arial" w:cs="Arial"/>
          <w:sz w:val="20"/>
          <w:szCs w:val="20"/>
        </w:rPr>
        <w:t>online.</w:t>
      </w:r>
      <w:r w:rsidR="005D269A">
        <w:rPr>
          <w:rFonts w:ascii="Arial" w:hAnsi="Arial" w:cs="Arial"/>
          <w:sz w:val="20"/>
          <w:szCs w:val="20"/>
          <w:lang w:val="de-DE"/>
        </w:rPr>
        <w:t>com</w:t>
      </w:r>
      <w:r w:rsidRPr="0060132B">
        <w:rPr>
          <w:rFonts w:ascii="Arial" w:hAnsi="Arial" w:cs="Arial"/>
          <w:sz w:val="20"/>
          <w:szCs w:val="20"/>
        </w:rPr>
        <w:t>, через форму обратной связи по адресу</w:t>
      </w:r>
      <w:r w:rsidR="009C0942" w:rsidRPr="009C0942">
        <w:t xml:space="preserve"> </w:t>
      </w:r>
      <w:hyperlink r:id="rId10" w:history="1">
        <w:r w:rsidR="009C0942" w:rsidRPr="00F1396E">
          <w:rPr>
            <w:rStyle w:val="ac"/>
            <w:rFonts w:ascii="Arial" w:hAnsi="Arial" w:cs="Arial"/>
            <w:sz w:val="20"/>
            <w:szCs w:val="20"/>
          </w:rPr>
          <w:t>http://ru.sms-online.com/help/feedback</w:t>
        </w:r>
      </w:hyperlink>
      <w:r w:rsidR="009C0942">
        <w:rPr>
          <w:rFonts w:ascii="Arial" w:hAnsi="Arial" w:cs="Arial"/>
          <w:sz w:val="20"/>
          <w:szCs w:val="20"/>
        </w:rPr>
        <w:t xml:space="preserve"> </w:t>
      </w:r>
      <w:r w:rsidRPr="0060132B">
        <w:rPr>
          <w:rFonts w:ascii="Arial" w:hAnsi="Arial" w:cs="Arial"/>
          <w:sz w:val="20"/>
          <w:szCs w:val="20"/>
        </w:rPr>
        <w:t>или по бесплатному телефону «горячей линии» 8-800-555-12-00.</w:t>
      </w:r>
    </w:p>
    <w:sectPr w:rsidR="00320C43" w:rsidRPr="0060132B" w:rsidSect="00F61B95">
      <w:headerReference w:type="default" r:id="rId11"/>
      <w:footerReference w:type="default" r:id="rId12"/>
      <w:pgSz w:w="11906" w:h="16838"/>
      <w:pgMar w:top="1134" w:right="566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72D" w:rsidRDefault="000F672D" w:rsidP="00D83FF2">
      <w:pPr>
        <w:spacing w:after="0" w:line="240" w:lineRule="auto"/>
      </w:pPr>
      <w:r>
        <w:separator/>
      </w:r>
    </w:p>
  </w:endnote>
  <w:endnote w:type="continuationSeparator" w:id="0">
    <w:p w:rsidR="000F672D" w:rsidRDefault="000F672D" w:rsidP="00D83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32B" w:rsidRDefault="00553977">
    <w:pPr>
      <w:pStyle w:val="a8"/>
      <w:jc w:val="center"/>
      <w:rPr>
        <w:lang w:val="en-US"/>
      </w:rPr>
    </w:pPr>
    <w:r>
      <w:rPr>
        <w:noProof/>
        <w:lang w:eastAsia="ru-RU"/>
      </w:rPr>
      <w:drawing>
        <wp:inline distT="0" distB="0" distL="0" distR="0">
          <wp:extent cx="6486525" cy="38100"/>
          <wp:effectExtent l="19050" t="0" r="9525" b="0"/>
          <wp:docPr id="2" name="Рисунок 0" descr="Commerical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 descr="Commerical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38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5732B" w:rsidRDefault="00A5732B">
    <w:pPr>
      <w:pStyle w:val="a8"/>
      <w:jc w:val="center"/>
      <w:rPr>
        <w:lang w:val="en-US"/>
      </w:rPr>
    </w:pPr>
  </w:p>
  <w:p w:rsidR="00D83FF2" w:rsidRPr="00A5732B" w:rsidRDefault="003E4E4C" w:rsidP="00A5732B">
    <w:pPr>
      <w:pStyle w:val="a8"/>
      <w:jc w:val="center"/>
    </w:pPr>
    <w:fldSimple w:instr=" PAGE   \* MERGEFORMAT ">
      <w:r w:rsidR="00553977">
        <w:rPr>
          <w:noProof/>
        </w:rPr>
        <w:t>12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72D" w:rsidRDefault="000F672D" w:rsidP="00D83FF2">
      <w:pPr>
        <w:spacing w:after="0" w:line="240" w:lineRule="auto"/>
      </w:pPr>
      <w:r>
        <w:separator/>
      </w:r>
    </w:p>
  </w:footnote>
  <w:footnote w:type="continuationSeparator" w:id="0">
    <w:p w:rsidR="000F672D" w:rsidRDefault="000F672D" w:rsidP="00D83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FF2" w:rsidRDefault="00553977">
    <w:pPr>
      <w:pStyle w:val="a6"/>
    </w:pPr>
    <w:r>
      <w:rPr>
        <w:noProof/>
        <w:lang w:eastAsia="ru-RU"/>
      </w:rPr>
      <w:drawing>
        <wp:inline distT="0" distB="0" distL="0" distR="0">
          <wp:extent cx="6486525" cy="533400"/>
          <wp:effectExtent l="19050" t="0" r="9525" b="0"/>
          <wp:docPr id="1" name="Рисунок 2" descr="Commerical_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Commerical_top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2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  <w:num w:numId="3">
    <w:abstractNumId w:val="2"/>
    <w:lvlOverride w:ilvl="0">
      <w:startOverride w:val="1"/>
    </w:lvlOverride>
  </w:num>
  <w:num w:numId="4">
    <w:abstractNumId w:val="1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E20313"/>
    <w:rsid w:val="00040C80"/>
    <w:rsid w:val="000569FC"/>
    <w:rsid w:val="000F4804"/>
    <w:rsid w:val="000F672D"/>
    <w:rsid w:val="00154E9F"/>
    <w:rsid w:val="00164829"/>
    <w:rsid w:val="00231011"/>
    <w:rsid w:val="002351F0"/>
    <w:rsid w:val="002B4ACF"/>
    <w:rsid w:val="002D2A01"/>
    <w:rsid w:val="00320C43"/>
    <w:rsid w:val="00355BF6"/>
    <w:rsid w:val="003E4E4C"/>
    <w:rsid w:val="003F161A"/>
    <w:rsid w:val="003F2B09"/>
    <w:rsid w:val="00474904"/>
    <w:rsid w:val="004F2285"/>
    <w:rsid w:val="00516C48"/>
    <w:rsid w:val="005324CC"/>
    <w:rsid w:val="00553977"/>
    <w:rsid w:val="005B3051"/>
    <w:rsid w:val="005D269A"/>
    <w:rsid w:val="005F4275"/>
    <w:rsid w:val="0060132B"/>
    <w:rsid w:val="0062085B"/>
    <w:rsid w:val="007925BE"/>
    <w:rsid w:val="007C1211"/>
    <w:rsid w:val="007F2F7E"/>
    <w:rsid w:val="007F6CAB"/>
    <w:rsid w:val="00821535"/>
    <w:rsid w:val="009263CA"/>
    <w:rsid w:val="009C0942"/>
    <w:rsid w:val="00A5732B"/>
    <w:rsid w:val="00A9472F"/>
    <w:rsid w:val="00AA462E"/>
    <w:rsid w:val="00BB35B5"/>
    <w:rsid w:val="00BC709B"/>
    <w:rsid w:val="00BE3E14"/>
    <w:rsid w:val="00C10AFE"/>
    <w:rsid w:val="00C170AC"/>
    <w:rsid w:val="00C91B1B"/>
    <w:rsid w:val="00D41214"/>
    <w:rsid w:val="00D53A53"/>
    <w:rsid w:val="00D83FF2"/>
    <w:rsid w:val="00D85A16"/>
    <w:rsid w:val="00E20313"/>
    <w:rsid w:val="00EE6BCA"/>
    <w:rsid w:val="00F61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BF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0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031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2031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D83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83FF2"/>
  </w:style>
  <w:style w:type="paragraph" w:styleId="a8">
    <w:name w:val="footer"/>
    <w:basedOn w:val="a"/>
    <w:link w:val="a9"/>
    <w:uiPriority w:val="99"/>
    <w:unhideWhenUsed/>
    <w:rsid w:val="00D83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3FF2"/>
  </w:style>
  <w:style w:type="paragraph" w:styleId="aa">
    <w:name w:val="No Spacing"/>
    <w:link w:val="ab"/>
    <w:uiPriority w:val="1"/>
    <w:qFormat/>
    <w:rsid w:val="00F61B95"/>
    <w:rPr>
      <w:rFonts w:eastAsia="Times New Roman"/>
      <w:sz w:val="22"/>
      <w:szCs w:val="22"/>
      <w:lang w:eastAsia="en-US"/>
    </w:rPr>
  </w:style>
  <w:style w:type="character" w:customStyle="1" w:styleId="ab">
    <w:name w:val="Без интервала Знак"/>
    <w:basedOn w:val="a0"/>
    <w:link w:val="aa"/>
    <w:uiPriority w:val="1"/>
    <w:rsid w:val="00F61B95"/>
    <w:rPr>
      <w:rFonts w:eastAsia="Times New Roman"/>
      <w:sz w:val="22"/>
      <w:szCs w:val="22"/>
      <w:lang w:val="ru-RU" w:eastAsia="en-US" w:bidi="ar-SA"/>
    </w:rPr>
  </w:style>
  <w:style w:type="character" w:styleId="ac">
    <w:name w:val="Hyperlink"/>
    <w:basedOn w:val="a0"/>
    <w:uiPriority w:val="99"/>
    <w:unhideWhenUsed/>
    <w:rsid w:val="009C09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4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ru.sms-online.com/help/feedba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0156D-B7F8-4ECD-A262-94A85DBD8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3043</Words>
  <Characters>17347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20350</CharactersWithSpaces>
  <SharedDoc>false</SharedDoc>
  <HLinks>
    <vt:vector size="6" baseType="variant">
      <vt:variant>
        <vt:i4>8061032</vt:i4>
      </vt:variant>
      <vt:variant>
        <vt:i4>0</vt:i4>
      </vt:variant>
      <vt:variant>
        <vt:i4>0</vt:i4>
      </vt:variant>
      <vt:variant>
        <vt:i4>5</vt:i4>
      </vt:variant>
      <vt:variant>
        <vt:lpwstr>http://ru.sms-online.com/help/feedback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pisarik</cp:lastModifiedBy>
  <cp:revision>2</cp:revision>
  <cp:lastPrinted>2012-11-13T12:33:00Z</cp:lastPrinted>
  <dcterms:created xsi:type="dcterms:W3CDTF">2013-11-21T08:09:00Z</dcterms:created>
  <dcterms:modified xsi:type="dcterms:W3CDTF">2013-11-21T08:09:00Z</dcterms:modified>
</cp:coreProperties>
</file>